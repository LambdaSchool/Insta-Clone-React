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C0739C" w14:textId="77777777" w:rsidR="00A46E73" w:rsidRPr="00A46E73" w:rsidRDefault="00A46E73" w:rsidP="00A46E73">
      <w:pPr>
        <w:ind w:left="-39"/>
        <w:outlineLvl w:val="0"/>
        <w:rPr>
          <w:rFonts w:ascii="Lucida Sans Unicode" w:eastAsia="Times New Roman" w:hAnsi="Lucida Sans Unicode" w:cs="Lucida Sans Unicode"/>
          <w:b/>
          <w:bCs/>
          <w:spacing w:val="-4"/>
          <w:kern w:val="36"/>
          <w:sz w:val="63"/>
          <w:szCs w:val="63"/>
        </w:rPr>
      </w:pPr>
      <w:r w:rsidRPr="00A46E73">
        <w:rPr>
          <w:rFonts w:ascii="Lucida Sans Unicode" w:eastAsia="Times New Roman" w:hAnsi="Lucida Sans Unicode" w:cs="Lucida Sans Unicode"/>
          <w:b/>
          <w:bCs/>
          <w:spacing w:val="-4"/>
          <w:kern w:val="36"/>
          <w:sz w:val="63"/>
          <w:szCs w:val="63"/>
        </w:rPr>
        <w:t>React Lifecycle Methods- how and when to use them</w:t>
      </w:r>
    </w:p>
    <w:p w14:paraId="0120063C" w14:textId="6FFE5D77" w:rsidR="00A46E73" w:rsidRPr="00A46E73" w:rsidRDefault="00A46E73" w:rsidP="00A46E73">
      <w:pPr>
        <w:rPr>
          <w:rFonts w:ascii="Times New Roman" w:eastAsia="Times New Roman" w:hAnsi="Times New Roman" w:cs="Times New Roman"/>
          <w:sz w:val="24"/>
          <w:szCs w:val="24"/>
        </w:rPr>
      </w:pPr>
      <w:r w:rsidRPr="00A46E73">
        <w:rPr>
          <w:rFonts w:ascii="Times New Roman" w:eastAsia="Times New Roman" w:hAnsi="Times New Roman" w:cs="Times New Roman"/>
          <w:noProof/>
          <w:sz w:val="24"/>
          <w:szCs w:val="24"/>
        </w:rPr>
        <w:drawing>
          <wp:inline distT="0" distB="0" distL="0" distR="0" wp14:anchorId="58479652" wp14:editId="3D4A268D">
            <wp:extent cx="5753100" cy="2301240"/>
            <wp:effectExtent l="0" t="0" r="0" b="3810"/>
            <wp:docPr id="8" name="Picture 8" descr="https://cdn-images-1.medium.com/max/2000/1*XcGM-8E_hGl4fpAr9wJI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2000/1*XcGM-8E_hGl4fpAr9wJIsA.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3100" cy="2301240"/>
                    </a:xfrm>
                    <a:prstGeom prst="rect">
                      <a:avLst/>
                    </a:prstGeom>
                    <a:solidFill>
                      <a:sysClr val="windowText" lastClr="000000"/>
                    </a:solidFill>
                    <a:ln>
                      <a:noFill/>
                    </a:ln>
                  </pic:spPr>
                </pic:pic>
              </a:graphicData>
            </a:graphic>
          </wp:inline>
        </w:drawing>
      </w:r>
    </w:p>
    <w:p w14:paraId="449BE81D" w14:textId="61C18B27" w:rsidR="00A46E73" w:rsidRPr="00A46E73" w:rsidRDefault="00A46E73" w:rsidP="00A46E73">
      <w:pPr>
        <w:shd w:val="clear" w:color="auto" w:fill="FFFFFF"/>
        <w:spacing w:before="570"/>
        <w:rPr>
          <w:rFonts w:ascii="Georgia" w:eastAsia="Times New Roman" w:hAnsi="Georgia" w:cs="Times New Roman"/>
          <w:spacing w:val="-1"/>
          <w:szCs w:val="32"/>
        </w:rPr>
      </w:pPr>
      <w:r w:rsidRPr="00A46E73">
        <w:rPr>
          <w:rFonts w:ascii="Georgia" w:eastAsia="Times New Roman" w:hAnsi="Georgia" w:cs="Times New Roman"/>
          <w:spacing w:val="-1"/>
          <w:szCs w:val="32"/>
        </w:rPr>
        <w:t xml:space="preserve">The above is the life of </w:t>
      </w:r>
      <w:r w:rsidR="00761AA5" w:rsidRPr="00761AA5">
        <w:rPr>
          <w:rFonts w:ascii="Georgia" w:eastAsia="Times New Roman" w:hAnsi="Georgia" w:cs="Times New Roman"/>
          <w:spacing w:val="-1"/>
          <w:szCs w:val="32"/>
        </w:rPr>
        <w:t>H</w:t>
      </w:r>
      <w:r w:rsidRPr="00A46E73">
        <w:rPr>
          <w:rFonts w:ascii="Georgia" w:eastAsia="Times New Roman" w:hAnsi="Georgia" w:cs="Times New Roman"/>
          <w:spacing w:val="-1"/>
          <w:szCs w:val="32"/>
        </w:rPr>
        <w:t>a React component, from birth (pre-mounting) and death (unmounting).</w:t>
      </w:r>
    </w:p>
    <w:p w14:paraId="2C2482D8" w14:textId="77777777" w:rsidR="00A46E73" w:rsidRPr="00A46E73" w:rsidRDefault="00A46E73" w:rsidP="00A46E73">
      <w:pPr>
        <w:shd w:val="clear" w:color="auto" w:fill="FFFFFF"/>
        <w:spacing w:before="435"/>
        <w:rPr>
          <w:rFonts w:ascii="Georgia" w:eastAsia="Times New Roman" w:hAnsi="Georgia" w:cs="Times New Roman"/>
          <w:spacing w:val="-1"/>
          <w:szCs w:val="32"/>
        </w:rPr>
      </w:pPr>
      <w:r w:rsidRPr="00A46E73">
        <w:rPr>
          <w:rFonts w:ascii="Georgia" w:eastAsia="Times New Roman" w:hAnsi="Georgia" w:cs="Times New Roman"/>
          <w:spacing w:val="-1"/>
          <w:szCs w:val="32"/>
        </w:rPr>
        <w:t>The beauty of React is the splitting of complicated UI’s into little, bite-sized bits. Not only can we thus compartmentalize our app, we can also customize each compartment.</w:t>
      </w:r>
    </w:p>
    <w:p w14:paraId="0FBC6366" w14:textId="77777777" w:rsidR="00A46E73" w:rsidRPr="00A46E73" w:rsidRDefault="00A46E73" w:rsidP="00A46E73">
      <w:pPr>
        <w:shd w:val="clear" w:color="auto" w:fill="FFFFFF"/>
        <w:spacing w:before="435"/>
        <w:rPr>
          <w:rFonts w:ascii="Georgia" w:eastAsia="Times New Roman" w:hAnsi="Georgia" w:cs="Times New Roman"/>
          <w:spacing w:val="-1"/>
          <w:szCs w:val="32"/>
        </w:rPr>
      </w:pPr>
      <w:r w:rsidRPr="00A46E73">
        <w:rPr>
          <w:rFonts w:ascii="Georgia" w:eastAsia="Times New Roman" w:hAnsi="Georgia" w:cs="Times New Roman"/>
          <w:spacing w:val="-1"/>
          <w:szCs w:val="32"/>
        </w:rPr>
        <w:t>Through lifecycle methods, we can then control what happens when each tiny section of your UI renders, updates, thinks about re-rendering, and then disappears entirely.</w:t>
      </w:r>
    </w:p>
    <w:p w14:paraId="493E0C1B" w14:textId="77777777" w:rsidR="00A46E73" w:rsidRPr="00A46E73" w:rsidRDefault="00A46E73" w:rsidP="00A46E73">
      <w:pPr>
        <w:shd w:val="clear" w:color="auto" w:fill="FFFFFF"/>
        <w:spacing w:before="435"/>
        <w:rPr>
          <w:rFonts w:ascii="Georgia" w:eastAsia="Times New Roman" w:hAnsi="Georgia" w:cs="Times New Roman"/>
          <w:spacing w:val="-1"/>
          <w:szCs w:val="32"/>
        </w:rPr>
      </w:pPr>
      <w:r w:rsidRPr="00A46E73">
        <w:rPr>
          <w:rFonts w:ascii="Georgia" w:eastAsia="Times New Roman" w:hAnsi="Georgia" w:cs="Times New Roman"/>
          <w:spacing w:val="-1"/>
          <w:szCs w:val="32"/>
        </w:rPr>
        <w:t>Let’s get started.</w:t>
      </w:r>
    </w:p>
    <w:p w14:paraId="6C634FA8" w14:textId="77777777" w:rsidR="00A46E73" w:rsidRPr="00A46E73" w:rsidRDefault="00A46E73" w:rsidP="00A46E73">
      <w:pPr>
        <w:shd w:val="clear" w:color="auto" w:fill="FFFFFF"/>
        <w:spacing w:before="840"/>
        <w:ind w:left="-32"/>
        <w:outlineLvl w:val="2"/>
        <w:rPr>
          <w:rFonts w:ascii="Lucida Sans Unicode" w:eastAsia="Times New Roman" w:hAnsi="Lucida Sans Unicode" w:cs="Lucida Sans Unicode"/>
          <w:b/>
          <w:bCs/>
          <w:spacing w:val="-4"/>
          <w:sz w:val="28"/>
          <w:szCs w:val="51"/>
        </w:rPr>
      </w:pPr>
      <w:r w:rsidRPr="00A46E73">
        <w:rPr>
          <w:rFonts w:ascii="Lucida Sans Unicode" w:eastAsia="Times New Roman" w:hAnsi="Lucida Sans Unicode" w:cs="Lucida Sans Unicode"/>
          <w:b/>
          <w:bCs/>
          <w:spacing w:val="-4"/>
          <w:sz w:val="28"/>
          <w:szCs w:val="51"/>
        </w:rPr>
        <w:t>componentWillMount</w:t>
      </w:r>
    </w:p>
    <w:p w14:paraId="38F3D6CB" w14:textId="77777777" w:rsidR="00A46E73" w:rsidRPr="00A46E73" w:rsidRDefault="00A46E73" w:rsidP="00A46E73">
      <w:pPr>
        <w:shd w:val="clear" w:color="auto" w:fill="FFFFFF"/>
        <w:spacing w:before="120"/>
        <w:rPr>
          <w:rFonts w:ascii="Georgia" w:eastAsia="Times New Roman" w:hAnsi="Georgia" w:cs="Times New Roman"/>
          <w:spacing w:val="-1"/>
          <w:szCs w:val="32"/>
        </w:rPr>
      </w:pPr>
      <w:r w:rsidRPr="00A46E73">
        <w:rPr>
          <w:rFonts w:ascii="Georgia" w:eastAsia="Times New Roman" w:hAnsi="Georgia" w:cs="Times New Roman"/>
          <w:spacing w:val="-1"/>
          <w:szCs w:val="32"/>
        </w:rPr>
        <w:t>Your component is going to appear on the screen very shortly. That chunky render function, with all its beautifully off-putting JSX, is about to be called. What do you want to do?</w:t>
      </w:r>
    </w:p>
    <w:p w14:paraId="7D83FFD6" w14:textId="77777777" w:rsidR="00A46E73" w:rsidRPr="00A46E73" w:rsidRDefault="00A46E73" w:rsidP="00A46E73">
      <w:pPr>
        <w:shd w:val="clear" w:color="auto" w:fill="FFFFFF"/>
        <w:spacing w:before="435"/>
        <w:rPr>
          <w:rFonts w:ascii="Georgia" w:eastAsia="Times New Roman" w:hAnsi="Georgia" w:cs="Times New Roman"/>
          <w:spacing w:val="-1"/>
          <w:szCs w:val="32"/>
        </w:rPr>
      </w:pPr>
      <w:r w:rsidRPr="00A46E73">
        <w:rPr>
          <w:rFonts w:ascii="Georgia" w:eastAsia="Times New Roman" w:hAnsi="Georgia" w:cs="Times New Roman"/>
          <w:spacing w:val="-1"/>
          <w:szCs w:val="32"/>
        </w:rPr>
        <w:t>The answer is… probably not much. Sorry to start off slow, but componentWillMount is a bit of a dud.</w:t>
      </w:r>
    </w:p>
    <w:p w14:paraId="4BFAA9A1" w14:textId="77777777" w:rsidR="00A46E73" w:rsidRPr="00A46E73" w:rsidRDefault="00A46E73" w:rsidP="00A46E73">
      <w:pPr>
        <w:shd w:val="clear" w:color="auto" w:fill="FFFFFF"/>
        <w:spacing w:before="435"/>
        <w:rPr>
          <w:rFonts w:ascii="Georgia" w:eastAsia="Times New Roman" w:hAnsi="Georgia" w:cs="Times New Roman"/>
          <w:spacing w:val="-1"/>
          <w:szCs w:val="32"/>
        </w:rPr>
      </w:pPr>
      <w:r w:rsidRPr="00A46E73">
        <w:rPr>
          <w:rFonts w:ascii="Georgia" w:eastAsia="Times New Roman" w:hAnsi="Georgia" w:cs="Times New Roman"/>
          <w:spacing w:val="-1"/>
          <w:szCs w:val="32"/>
        </w:rPr>
        <w:t>The thing about componentWillMount is that there is no component to play with yet, so you can’t do anything involving the DOM.</w:t>
      </w:r>
    </w:p>
    <w:p w14:paraId="6A4A6D1D" w14:textId="77777777" w:rsidR="00A46E73" w:rsidRPr="00A46E73" w:rsidRDefault="00A46E73" w:rsidP="00A46E73">
      <w:pPr>
        <w:shd w:val="clear" w:color="auto" w:fill="FFFFFF"/>
        <w:spacing w:before="435"/>
        <w:rPr>
          <w:rFonts w:ascii="Georgia" w:eastAsia="Times New Roman" w:hAnsi="Georgia" w:cs="Times New Roman"/>
          <w:spacing w:val="-1"/>
          <w:szCs w:val="32"/>
        </w:rPr>
      </w:pPr>
      <w:r w:rsidRPr="00A46E73">
        <w:rPr>
          <w:rFonts w:ascii="Georgia" w:eastAsia="Times New Roman" w:hAnsi="Georgia" w:cs="Times New Roman"/>
          <w:spacing w:val="-1"/>
          <w:szCs w:val="32"/>
        </w:rPr>
        <w:lastRenderedPageBreak/>
        <w:t>Also, nothing has changed since your component’s constructor was called, which is where you should be setting up your component’s default configuration anyway.</w:t>
      </w:r>
    </w:p>
    <w:p w14:paraId="4448D364" w14:textId="33326D8D" w:rsidR="00A46E73" w:rsidRPr="00A46E73" w:rsidRDefault="00A46E73" w:rsidP="00A46E73">
      <w:pPr>
        <w:rPr>
          <w:rFonts w:ascii="Times New Roman" w:eastAsia="Times New Roman" w:hAnsi="Times New Roman" w:cs="Times New Roman"/>
          <w:sz w:val="24"/>
          <w:szCs w:val="24"/>
        </w:rPr>
      </w:pPr>
      <w:r w:rsidRPr="00A46E73">
        <w:rPr>
          <w:rFonts w:ascii="Times New Roman" w:eastAsia="Times New Roman" w:hAnsi="Times New Roman" w:cs="Times New Roman"/>
          <w:noProof/>
          <w:sz w:val="24"/>
          <w:szCs w:val="24"/>
        </w:rPr>
        <w:drawing>
          <wp:inline distT="0" distB="0" distL="0" distR="0" wp14:anchorId="4D5E9EC8" wp14:editId="57ADC587">
            <wp:extent cx="5892800" cy="1950376"/>
            <wp:effectExtent l="0" t="0" r="0" b="0"/>
            <wp:docPr id="7" name="Picture 7" descr="https://cdn-images-1.medium.com/max/1600/1*GBEaeQkK0pA1Z88h9YDgp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1600/1*GBEaeQkK0pA1Z88h9YDgpQ.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18703" cy="1958949"/>
                    </a:xfrm>
                    <a:prstGeom prst="rect">
                      <a:avLst/>
                    </a:prstGeom>
                    <a:noFill/>
                    <a:ln>
                      <a:noFill/>
                    </a:ln>
                  </pic:spPr>
                </pic:pic>
              </a:graphicData>
            </a:graphic>
          </wp:inline>
        </w:drawing>
      </w:r>
    </w:p>
    <w:p w14:paraId="38E285B6" w14:textId="77777777" w:rsidR="00A46E73" w:rsidRPr="00A46E73" w:rsidRDefault="00A46E73" w:rsidP="00A46E73">
      <w:pPr>
        <w:rPr>
          <w:rFonts w:ascii="Times New Roman" w:eastAsia="Times New Roman" w:hAnsi="Times New Roman" w:cs="Times New Roman"/>
          <w:sz w:val="24"/>
          <w:szCs w:val="24"/>
        </w:rPr>
      </w:pPr>
      <w:r w:rsidRPr="00A46E73">
        <w:rPr>
          <w:rFonts w:ascii="Times New Roman" w:eastAsia="Times New Roman" w:hAnsi="Times New Roman" w:cs="Times New Roman"/>
          <w:sz w:val="24"/>
          <w:szCs w:val="24"/>
        </w:rPr>
        <w:t>Setting default state using a constructor.</w:t>
      </w:r>
    </w:p>
    <w:p w14:paraId="65305D8C" w14:textId="77777777" w:rsidR="00A46E73" w:rsidRPr="00A46E73" w:rsidRDefault="00A46E73" w:rsidP="00A46E73">
      <w:pPr>
        <w:shd w:val="clear" w:color="auto" w:fill="FFFFFF"/>
        <w:spacing w:before="570"/>
        <w:rPr>
          <w:rFonts w:ascii="Georgia" w:eastAsia="Times New Roman" w:hAnsi="Georgia" w:cs="Times New Roman"/>
          <w:spacing w:val="-1"/>
          <w:szCs w:val="32"/>
        </w:rPr>
      </w:pPr>
      <w:r w:rsidRPr="00A46E73">
        <w:rPr>
          <w:rFonts w:ascii="Georgia" w:eastAsia="Times New Roman" w:hAnsi="Georgia" w:cs="Times New Roman"/>
          <w:spacing w:val="-1"/>
          <w:szCs w:val="32"/>
        </w:rPr>
        <w:t>Your component is in default position at this point. Almost everything sh</w:t>
      </w:r>
      <w:bookmarkStart w:id="0" w:name="_GoBack"/>
      <w:bookmarkEnd w:id="0"/>
      <w:r w:rsidRPr="00A46E73">
        <w:rPr>
          <w:rFonts w:ascii="Georgia" w:eastAsia="Times New Roman" w:hAnsi="Georgia" w:cs="Times New Roman"/>
          <w:spacing w:val="-1"/>
          <w:szCs w:val="32"/>
        </w:rPr>
        <w:t>ould be taken care of by the rest of your component code, without the complication of an additional lifecycle method.</w:t>
      </w:r>
    </w:p>
    <w:p w14:paraId="0B81BA2D" w14:textId="77777777" w:rsidR="00A46E73" w:rsidRPr="00A46E73" w:rsidRDefault="00A46E73" w:rsidP="00A46E73">
      <w:pPr>
        <w:shd w:val="clear" w:color="auto" w:fill="FFFFFF"/>
        <w:spacing w:before="435"/>
        <w:rPr>
          <w:rFonts w:ascii="Georgia" w:eastAsia="Times New Roman" w:hAnsi="Georgia" w:cs="Times New Roman"/>
          <w:spacing w:val="-1"/>
          <w:szCs w:val="32"/>
        </w:rPr>
      </w:pPr>
      <w:r w:rsidRPr="00A46E73">
        <w:rPr>
          <w:rFonts w:ascii="Georgia" w:eastAsia="Times New Roman" w:hAnsi="Georgia" w:cs="Times New Roman"/>
          <w:spacing w:val="-1"/>
          <w:szCs w:val="32"/>
        </w:rPr>
        <w:t>The exception is any setup that can only be done at runtime</w:t>
      </w:r>
      <w:r w:rsidRPr="00A46E73">
        <w:rPr>
          <w:rFonts w:ascii="Times New Roman" w:eastAsia="Times New Roman" w:hAnsi="Times New Roman" w:cs="Times New Roman"/>
          <w:spacing w:val="-1"/>
          <w:szCs w:val="32"/>
        </w:rPr>
        <w:t> </w:t>
      </w:r>
      <w:r w:rsidRPr="00A46E73">
        <w:rPr>
          <w:rFonts w:ascii="Georgia" w:eastAsia="Times New Roman" w:hAnsi="Georgia" w:cs="Georgia"/>
          <w:spacing w:val="-1"/>
          <w:szCs w:val="32"/>
        </w:rPr>
        <w:t>—</w:t>
      </w:r>
      <w:r w:rsidRPr="00A46E73">
        <w:rPr>
          <w:rFonts w:ascii="Times New Roman" w:eastAsia="Times New Roman" w:hAnsi="Times New Roman" w:cs="Times New Roman"/>
          <w:spacing w:val="-1"/>
          <w:szCs w:val="32"/>
        </w:rPr>
        <w:t> </w:t>
      </w:r>
      <w:r w:rsidRPr="00A46E73">
        <w:rPr>
          <w:rFonts w:ascii="Georgia" w:eastAsia="Times New Roman" w:hAnsi="Georgia" w:cs="Times New Roman"/>
          <w:spacing w:val="-1"/>
          <w:szCs w:val="32"/>
        </w:rPr>
        <w:t>namely, connecting to external API’s. For example, if you use Firebase for your app, you’ll need to get that set up as your app is first mounting.</w:t>
      </w:r>
    </w:p>
    <w:p w14:paraId="0ACFFC8F" w14:textId="77777777" w:rsidR="00A46E73" w:rsidRPr="00A46E73" w:rsidRDefault="00A46E73" w:rsidP="00A46E73">
      <w:pPr>
        <w:shd w:val="clear" w:color="auto" w:fill="FFFFFF"/>
        <w:spacing w:before="435"/>
        <w:rPr>
          <w:rFonts w:ascii="Georgia" w:eastAsia="Times New Roman" w:hAnsi="Georgia" w:cs="Times New Roman"/>
          <w:spacing w:val="-1"/>
          <w:szCs w:val="32"/>
        </w:rPr>
      </w:pPr>
      <w:r w:rsidRPr="00A46E73">
        <w:rPr>
          <w:rFonts w:ascii="Georgia" w:eastAsia="Times New Roman" w:hAnsi="Georgia" w:cs="Times New Roman"/>
          <w:spacing w:val="-1"/>
          <w:szCs w:val="32"/>
        </w:rPr>
        <w:t>But the key is that such configuration should be done at the highest level component of your app (the root component). That means 99% of your components should probably not use componentWillMount.</w:t>
      </w:r>
    </w:p>
    <w:p w14:paraId="6818B3DE" w14:textId="77777777" w:rsidR="00A46E73" w:rsidRPr="00A46E73" w:rsidRDefault="00A46E73" w:rsidP="00A46E73">
      <w:pPr>
        <w:shd w:val="clear" w:color="auto" w:fill="FFFFFF"/>
        <w:spacing w:before="435"/>
        <w:rPr>
          <w:rFonts w:ascii="Georgia" w:eastAsia="Times New Roman" w:hAnsi="Georgia" w:cs="Times New Roman"/>
          <w:spacing w:val="-1"/>
          <w:szCs w:val="32"/>
        </w:rPr>
      </w:pPr>
      <w:r w:rsidRPr="00A46E73">
        <w:rPr>
          <w:rFonts w:ascii="Georgia" w:eastAsia="Times New Roman" w:hAnsi="Georgia" w:cs="Times New Roman"/>
          <w:spacing w:val="-1"/>
          <w:szCs w:val="32"/>
        </w:rPr>
        <w:t>You may see people using componentWillMount to start AJAX calls to load data for your components. Don’t do this. We’ll get to that in the second.</w:t>
      </w:r>
    </w:p>
    <w:p w14:paraId="16B93526" w14:textId="77777777" w:rsidR="00A46E73" w:rsidRPr="00A46E73" w:rsidRDefault="00A46E73" w:rsidP="00A46E73">
      <w:pPr>
        <w:shd w:val="clear" w:color="auto" w:fill="FFFFFF"/>
        <w:spacing w:before="435"/>
        <w:rPr>
          <w:rFonts w:ascii="Georgia" w:eastAsia="Times New Roman" w:hAnsi="Georgia" w:cs="Times New Roman"/>
          <w:spacing w:val="-1"/>
          <w:szCs w:val="32"/>
        </w:rPr>
      </w:pPr>
      <w:r w:rsidRPr="00A46E73">
        <w:rPr>
          <w:rFonts w:ascii="Georgia" w:eastAsia="Times New Roman" w:hAnsi="Georgia" w:cs="Times New Roman"/>
          <w:spacing w:val="-1"/>
          <w:szCs w:val="32"/>
        </w:rPr>
        <w:t>Onto the next, much more useful method:</w:t>
      </w:r>
    </w:p>
    <w:p w14:paraId="5A38C30D" w14:textId="77777777" w:rsidR="00A46E73" w:rsidRPr="00A46E73" w:rsidRDefault="00A46E73" w:rsidP="00A46E73">
      <w:pPr>
        <w:shd w:val="clear" w:color="auto" w:fill="FFFFFF"/>
        <w:spacing w:before="435"/>
        <w:rPr>
          <w:rFonts w:ascii="Georgia" w:eastAsia="Times New Roman" w:hAnsi="Georgia" w:cs="Times New Roman"/>
          <w:spacing w:val="-1"/>
          <w:szCs w:val="32"/>
        </w:rPr>
      </w:pPr>
      <w:r w:rsidRPr="00761AA5">
        <w:rPr>
          <w:rFonts w:ascii="Georgia" w:eastAsia="Times New Roman" w:hAnsi="Georgia" w:cs="Times New Roman"/>
          <w:b/>
          <w:bCs/>
          <w:spacing w:val="-1"/>
          <w:szCs w:val="32"/>
        </w:rPr>
        <w:t>Most Common Use Case: </w:t>
      </w:r>
      <w:r w:rsidRPr="00A46E73">
        <w:rPr>
          <w:rFonts w:ascii="Georgia" w:eastAsia="Times New Roman" w:hAnsi="Georgia" w:cs="Times New Roman"/>
          <w:spacing w:val="-1"/>
          <w:szCs w:val="32"/>
        </w:rPr>
        <w:t>App configuration in your root component</w:t>
      </w:r>
      <w:r w:rsidRPr="00761AA5">
        <w:rPr>
          <w:rFonts w:ascii="Georgia" w:eastAsia="Times New Roman" w:hAnsi="Georgia" w:cs="Times New Roman"/>
          <w:b/>
          <w:bCs/>
          <w:spacing w:val="-1"/>
          <w:szCs w:val="32"/>
        </w:rPr>
        <w:t>.</w:t>
      </w:r>
    </w:p>
    <w:p w14:paraId="4E9FB82B" w14:textId="77777777" w:rsidR="00A46E73" w:rsidRPr="00A46E73" w:rsidRDefault="00A46E73" w:rsidP="00A46E73">
      <w:pPr>
        <w:shd w:val="clear" w:color="auto" w:fill="FFFFFF"/>
        <w:spacing w:before="435"/>
        <w:rPr>
          <w:rFonts w:ascii="Georgia" w:eastAsia="Times New Roman" w:hAnsi="Georgia" w:cs="Times New Roman"/>
          <w:spacing w:val="-1"/>
          <w:szCs w:val="32"/>
        </w:rPr>
      </w:pPr>
      <w:r w:rsidRPr="00761AA5">
        <w:rPr>
          <w:rFonts w:ascii="Georgia" w:eastAsia="Times New Roman" w:hAnsi="Georgia" w:cs="Times New Roman"/>
          <w:b/>
          <w:bCs/>
          <w:spacing w:val="-1"/>
          <w:szCs w:val="32"/>
        </w:rPr>
        <w:t>Can call setState</w:t>
      </w:r>
      <w:r w:rsidRPr="00A46E73">
        <w:rPr>
          <w:rFonts w:ascii="Georgia" w:eastAsia="Times New Roman" w:hAnsi="Georgia" w:cs="Times New Roman"/>
          <w:spacing w:val="-1"/>
          <w:szCs w:val="32"/>
        </w:rPr>
        <w:t>: Don’t. Use default state instead.</w:t>
      </w:r>
    </w:p>
    <w:p w14:paraId="6069196B" w14:textId="77777777" w:rsidR="00A46E73" w:rsidRPr="00A46E73" w:rsidRDefault="00A46E73" w:rsidP="00A46E73">
      <w:pPr>
        <w:shd w:val="clear" w:color="auto" w:fill="FFFFFF"/>
        <w:spacing w:before="840"/>
        <w:ind w:left="-32"/>
        <w:outlineLvl w:val="2"/>
        <w:rPr>
          <w:rFonts w:ascii="Lucida Sans Unicode" w:eastAsia="Times New Roman" w:hAnsi="Lucida Sans Unicode" w:cs="Lucida Sans Unicode"/>
          <w:b/>
          <w:bCs/>
          <w:spacing w:val="-4"/>
          <w:sz w:val="28"/>
          <w:szCs w:val="51"/>
        </w:rPr>
      </w:pPr>
      <w:r w:rsidRPr="00A46E73">
        <w:rPr>
          <w:rFonts w:ascii="Lucida Sans Unicode" w:eastAsia="Times New Roman" w:hAnsi="Lucida Sans Unicode" w:cs="Lucida Sans Unicode"/>
          <w:b/>
          <w:bCs/>
          <w:spacing w:val="-4"/>
          <w:sz w:val="28"/>
          <w:szCs w:val="51"/>
        </w:rPr>
        <w:t>componentDidMount</w:t>
      </w:r>
    </w:p>
    <w:p w14:paraId="3B0108DF" w14:textId="77777777" w:rsidR="00A46E73" w:rsidRPr="00A46E73" w:rsidRDefault="00A46E73" w:rsidP="00A46E73">
      <w:pPr>
        <w:shd w:val="clear" w:color="auto" w:fill="FFFFFF"/>
        <w:spacing w:before="120"/>
        <w:rPr>
          <w:rFonts w:ascii="Georgia" w:eastAsia="Times New Roman" w:hAnsi="Georgia" w:cs="Times New Roman"/>
          <w:spacing w:val="-1"/>
          <w:szCs w:val="32"/>
        </w:rPr>
      </w:pPr>
      <w:r w:rsidRPr="00A46E73">
        <w:rPr>
          <w:rFonts w:ascii="Georgia" w:eastAsia="Times New Roman" w:hAnsi="Georgia" w:cs="Times New Roman"/>
          <w:spacing w:val="-1"/>
          <w:szCs w:val="32"/>
        </w:rPr>
        <w:t>Now we’re talking. Your component is out there, mounted and ready to be used. Now what?</w:t>
      </w:r>
    </w:p>
    <w:p w14:paraId="31BE152D" w14:textId="77777777" w:rsidR="00A46E73" w:rsidRPr="00A46E73" w:rsidRDefault="00A46E73" w:rsidP="00A46E73">
      <w:pPr>
        <w:shd w:val="clear" w:color="auto" w:fill="FFFFFF"/>
        <w:spacing w:before="435"/>
        <w:rPr>
          <w:rFonts w:ascii="Georgia" w:eastAsia="Times New Roman" w:hAnsi="Georgia" w:cs="Times New Roman"/>
          <w:spacing w:val="-1"/>
          <w:szCs w:val="32"/>
        </w:rPr>
      </w:pPr>
      <w:r w:rsidRPr="00761AA5">
        <w:rPr>
          <w:rFonts w:ascii="Georgia" w:eastAsia="Times New Roman" w:hAnsi="Georgia" w:cs="Times New Roman"/>
          <w:b/>
          <w:bCs/>
          <w:spacing w:val="-1"/>
          <w:szCs w:val="32"/>
        </w:rPr>
        <w:t>Here</w:t>
      </w:r>
      <w:r w:rsidRPr="00A46E73">
        <w:rPr>
          <w:rFonts w:ascii="Georgia" w:eastAsia="Times New Roman" w:hAnsi="Georgia" w:cs="Times New Roman"/>
          <w:spacing w:val="-1"/>
          <w:szCs w:val="32"/>
        </w:rPr>
        <w:t> is where you load in your data. I’ll let </w:t>
      </w:r>
      <w:hyperlink r:id="rId12" w:tgtFrame="_blank" w:history="1">
        <w:r w:rsidRPr="00761AA5">
          <w:rPr>
            <w:rFonts w:ascii="Georgia" w:eastAsia="Times New Roman" w:hAnsi="Georgia" w:cs="Times New Roman"/>
            <w:color w:val="0000FF"/>
            <w:spacing w:val="-1"/>
            <w:szCs w:val="32"/>
            <w:u w:val="single"/>
          </w:rPr>
          <w:t>Tyler McGinnis</w:t>
        </w:r>
      </w:hyperlink>
      <w:r w:rsidRPr="00A46E73">
        <w:rPr>
          <w:rFonts w:ascii="Georgia" w:eastAsia="Times New Roman" w:hAnsi="Georgia" w:cs="Times New Roman"/>
          <w:spacing w:val="-1"/>
          <w:szCs w:val="32"/>
        </w:rPr>
        <w:t> explain why:</w:t>
      </w:r>
    </w:p>
    <w:p w14:paraId="643F21BB" w14:textId="77777777" w:rsidR="00A46E73" w:rsidRPr="00A46E73" w:rsidRDefault="00A46E73" w:rsidP="00A46E73">
      <w:pPr>
        <w:shd w:val="clear" w:color="auto" w:fill="FFFFFF"/>
        <w:rPr>
          <w:rFonts w:ascii="Georgia" w:eastAsia="Times New Roman" w:hAnsi="Georgia" w:cs="Times New Roman"/>
          <w:i/>
          <w:iCs/>
          <w:spacing w:val="-1"/>
          <w:szCs w:val="32"/>
        </w:rPr>
      </w:pPr>
      <w:r w:rsidRPr="00761AA5">
        <w:rPr>
          <w:rFonts w:ascii="Georgia" w:eastAsia="Times New Roman" w:hAnsi="Georgia" w:cs="Times New Roman"/>
          <w:i/>
          <w:iCs/>
          <w:spacing w:val="-1"/>
          <w:szCs w:val="32"/>
        </w:rPr>
        <w:t>You can’t guarantee the AJAX request won’t resolve before the component mounts. If it did, that would mean that you’d be trying to setState on an unmounted component, which not only won’t work, but React will yell at you for. Doing AJAX in componentDidMount will guarantee that there’s a component to update.</w:t>
      </w:r>
    </w:p>
    <w:p w14:paraId="64FE0096" w14:textId="77777777" w:rsidR="00A46E73" w:rsidRPr="00A46E73" w:rsidRDefault="00A46E73" w:rsidP="00A46E73">
      <w:pPr>
        <w:shd w:val="clear" w:color="auto" w:fill="FFFFFF"/>
        <w:spacing w:before="435"/>
        <w:rPr>
          <w:rFonts w:ascii="Georgia" w:eastAsia="Times New Roman" w:hAnsi="Georgia" w:cs="Times New Roman"/>
          <w:spacing w:val="-1"/>
          <w:szCs w:val="32"/>
        </w:rPr>
      </w:pPr>
      <w:r w:rsidRPr="00A46E73">
        <w:rPr>
          <w:rFonts w:ascii="Georgia" w:eastAsia="Times New Roman" w:hAnsi="Georgia" w:cs="Times New Roman"/>
          <w:spacing w:val="-1"/>
          <w:szCs w:val="32"/>
        </w:rPr>
        <w:t>You can read more of his answer </w:t>
      </w:r>
      <w:hyperlink r:id="rId13" w:tgtFrame="_blank" w:history="1">
        <w:r w:rsidRPr="00761AA5">
          <w:rPr>
            <w:rFonts w:ascii="Georgia" w:eastAsia="Times New Roman" w:hAnsi="Georgia" w:cs="Times New Roman"/>
            <w:color w:val="0000FF"/>
            <w:spacing w:val="-1"/>
            <w:szCs w:val="32"/>
            <w:u w:val="single"/>
          </w:rPr>
          <w:t>here</w:t>
        </w:r>
      </w:hyperlink>
      <w:r w:rsidRPr="00A46E73">
        <w:rPr>
          <w:rFonts w:ascii="Georgia" w:eastAsia="Times New Roman" w:hAnsi="Georgia" w:cs="Times New Roman"/>
          <w:spacing w:val="-1"/>
          <w:szCs w:val="32"/>
        </w:rPr>
        <w:t>.</w:t>
      </w:r>
    </w:p>
    <w:p w14:paraId="7F696BC8" w14:textId="77777777" w:rsidR="00A46E73" w:rsidRPr="00A46E73" w:rsidRDefault="00A46E73" w:rsidP="00A46E73">
      <w:pPr>
        <w:shd w:val="clear" w:color="auto" w:fill="FFFFFF"/>
        <w:spacing w:before="435"/>
        <w:rPr>
          <w:rFonts w:ascii="Georgia" w:eastAsia="Times New Roman" w:hAnsi="Georgia" w:cs="Times New Roman"/>
          <w:spacing w:val="-1"/>
          <w:szCs w:val="32"/>
        </w:rPr>
      </w:pPr>
      <w:r w:rsidRPr="00A46E73">
        <w:rPr>
          <w:rFonts w:ascii="Georgia" w:eastAsia="Times New Roman" w:hAnsi="Georgia" w:cs="Times New Roman"/>
          <w:spacing w:val="-1"/>
          <w:szCs w:val="32"/>
        </w:rPr>
        <w:t>ComponentDidMount is also where you can do all the fun things you couldn’t do when there was no component to play with. Here are some examples:</w:t>
      </w:r>
    </w:p>
    <w:p w14:paraId="0A58CA13" w14:textId="77777777" w:rsidR="00A46E73" w:rsidRPr="00A46E73" w:rsidRDefault="00A46E73" w:rsidP="00A46E73">
      <w:pPr>
        <w:numPr>
          <w:ilvl w:val="0"/>
          <w:numId w:val="24"/>
        </w:numPr>
        <w:shd w:val="clear" w:color="auto" w:fill="FFFFFF"/>
        <w:spacing w:before="100" w:beforeAutospacing="1" w:after="210"/>
        <w:ind w:left="450"/>
        <w:rPr>
          <w:rFonts w:ascii="Georgia" w:eastAsia="Times New Roman" w:hAnsi="Georgia" w:cs="Segoe UI"/>
          <w:spacing w:val="-1"/>
          <w:szCs w:val="32"/>
        </w:rPr>
      </w:pPr>
      <w:r w:rsidRPr="00A46E73">
        <w:rPr>
          <w:rFonts w:ascii="Georgia" w:eastAsia="Times New Roman" w:hAnsi="Georgia" w:cs="Segoe UI"/>
          <w:spacing w:val="-1"/>
          <w:szCs w:val="32"/>
        </w:rPr>
        <w:t>draw on a &lt;canvas&gt; element that you just rendered</w:t>
      </w:r>
    </w:p>
    <w:p w14:paraId="0B4CFC78" w14:textId="77777777" w:rsidR="00A46E73" w:rsidRPr="00A46E73" w:rsidRDefault="00A46E73" w:rsidP="00A46E73">
      <w:pPr>
        <w:numPr>
          <w:ilvl w:val="0"/>
          <w:numId w:val="24"/>
        </w:numPr>
        <w:shd w:val="clear" w:color="auto" w:fill="FFFFFF"/>
        <w:spacing w:before="100" w:beforeAutospacing="1" w:after="210"/>
        <w:ind w:left="450"/>
        <w:rPr>
          <w:rFonts w:ascii="Georgia" w:eastAsia="Times New Roman" w:hAnsi="Georgia" w:cs="Segoe UI"/>
          <w:spacing w:val="-1"/>
          <w:szCs w:val="32"/>
        </w:rPr>
      </w:pPr>
      <w:r w:rsidRPr="00A46E73">
        <w:rPr>
          <w:rFonts w:ascii="Georgia" w:eastAsia="Times New Roman" w:hAnsi="Georgia" w:cs="Segoe UI"/>
          <w:spacing w:val="-1"/>
          <w:szCs w:val="32"/>
        </w:rPr>
        <w:t>initialize a </w:t>
      </w:r>
      <w:hyperlink r:id="rId14" w:tgtFrame="_blank" w:history="1">
        <w:r w:rsidRPr="00761AA5">
          <w:rPr>
            <w:rFonts w:ascii="Georgia" w:eastAsia="Times New Roman" w:hAnsi="Georgia" w:cs="Segoe UI"/>
            <w:color w:val="0000FF"/>
            <w:spacing w:val="-1"/>
            <w:szCs w:val="32"/>
            <w:u w:val="single"/>
          </w:rPr>
          <w:t>masonry</w:t>
        </w:r>
      </w:hyperlink>
      <w:r w:rsidRPr="00A46E73">
        <w:rPr>
          <w:rFonts w:ascii="Georgia" w:eastAsia="Times New Roman" w:hAnsi="Georgia" w:cs="Segoe UI"/>
          <w:spacing w:val="-1"/>
          <w:szCs w:val="32"/>
        </w:rPr>
        <w:t> grid layout from a collection of elements</w:t>
      </w:r>
    </w:p>
    <w:p w14:paraId="237E3899" w14:textId="77777777" w:rsidR="00A46E73" w:rsidRPr="00A46E73" w:rsidRDefault="00A46E73" w:rsidP="00A46E73">
      <w:pPr>
        <w:numPr>
          <w:ilvl w:val="0"/>
          <w:numId w:val="24"/>
        </w:numPr>
        <w:shd w:val="clear" w:color="auto" w:fill="FFFFFF"/>
        <w:spacing w:before="100" w:beforeAutospacing="1"/>
        <w:ind w:left="450"/>
        <w:rPr>
          <w:rFonts w:ascii="Georgia" w:eastAsia="Times New Roman" w:hAnsi="Georgia" w:cs="Segoe UI"/>
          <w:spacing w:val="-1"/>
          <w:szCs w:val="32"/>
        </w:rPr>
      </w:pPr>
      <w:r w:rsidRPr="00A46E73">
        <w:rPr>
          <w:rFonts w:ascii="Georgia" w:eastAsia="Times New Roman" w:hAnsi="Georgia" w:cs="Segoe UI"/>
          <w:spacing w:val="-1"/>
          <w:szCs w:val="32"/>
        </w:rPr>
        <w:t>add event listeners</w:t>
      </w:r>
    </w:p>
    <w:p w14:paraId="3C4E177B" w14:textId="77777777" w:rsidR="00A46E73" w:rsidRPr="00A46E73" w:rsidRDefault="00A46E73" w:rsidP="00A46E73">
      <w:pPr>
        <w:shd w:val="clear" w:color="auto" w:fill="FFFFFF"/>
        <w:spacing w:before="435"/>
        <w:rPr>
          <w:rFonts w:ascii="Georgia" w:eastAsia="Times New Roman" w:hAnsi="Georgia" w:cs="Times New Roman"/>
          <w:spacing w:val="-1"/>
          <w:szCs w:val="32"/>
        </w:rPr>
      </w:pPr>
      <w:r w:rsidRPr="00A46E73">
        <w:rPr>
          <w:rFonts w:ascii="Georgia" w:eastAsia="Times New Roman" w:hAnsi="Georgia" w:cs="Times New Roman"/>
          <w:spacing w:val="-1"/>
          <w:szCs w:val="32"/>
        </w:rPr>
        <w:t>Basically, here you want to do all the setup you couldn’t do without a DOM, and start getting all the data you need.</w:t>
      </w:r>
    </w:p>
    <w:p w14:paraId="1AE7919E" w14:textId="77777777" w:rsidR="00A46E73" w:rsidRPr="00A46E73" w:rsidRDefault="00A46E73" w:rsidP="00A46E73">
      <w:pPr>
        <w:shd w:val="clear" w:color="auto" w:fill="FFFFFF"/>
        <w:spacing w:before="435"/>
        <w:rPr>
          <w:rFonts w:ascii="Georgia" w:eastAsia="Times New Roman" w:hAnsi="Georgia" w:cs="Times New Roman"/>
          <w:spacing w:val="-1"/>
          <w:szCs w:val="32"/>
        </w:rPr>
      </w:pPr>
      <w:r w:rsidRPr="00761AA5">
        <w:rPr>
          <w:rFonts w:ascii="Georgia" w:eastAsia="Times New Roman" w:hAnsi="Georgia" w:cs="Times New Roman"/>
          <w:b/>
          <w:bCs/>
          <w:spacing w:val="-1"/>
          <w:szCs w:val="32"/>
        </w:rPr>
        <w:t>Most Common Use Case: </w:t>
      </w:r>
      <w:r w:rsidRPr="00A46E73">
        <w:rPr>
          <w:rFonts w:ascii="Georgia" w:eastAsia="Times New Roman" w:hAnsi="Georgia" w:cs="Times New Roman"/>
          <w:spacing w:val="-1"/>
          <w:szCs w:val="32"/>
        </w:rPr>
        <w:t>Starting AJAX calls to load in data for your component.</w:t>
      </w:r>
    </w:p>
    <w:p w14:paraId="40CA1C43" w14:textId="77777777" w:rsidR="00A46E73" w:rsidRPr="00A46E73" w:rsidRDefault="00A46E73" w:rsidP="00A46E73">
      <w:pPr>
        <w:shd w:val="clear" w:color="auto" w:fill="FFFFFF"/>
        <w:spacing w:before="435"/>
        <w:rPr>
          <w:rFonts w:ascii="Georgia" w:eastAsia="Times New Roman" w:hAnsi="Georgia" w:cs="Times New Roman"/>
          <w:spacing w:val="-1"/>
          <w:szCs w:val="32"/>
        </w:rPr>
      </w:pPr>
      <w:r w:rsidRPr="00761AA5">
        <w:rPr>
          <w:rFonts w:ascii="Georgia" w:eastAsia="Times New Roman" w:hAnsi="Georgia" w:cs="Times New Roman"/>
          <w:b/>
          <w:bCs/>
          <w:spacing w:val="-1"/>
          <w:szCs w:val="32"/>
        </w:rPr>
        <w:t>Can call setState</w:t>
      </w:r>
      <w:r w:rsidRPr="00A46E73">
        <w:rPr>
          <w:rFonts w:ascii="Georgia" w:eastAsia="Times New Roman" w:hAnsi="Georgia" w:cs="Times New Roman"/>
          <w:spacing w:val="-1"/>
          <w:szCs w:val="32"/>
        </w:rPr>
        <w:t>: Yes.</w:t>
      </w:r>
    </w:p>
    <w:p w14:paraId="24AB0338" w14:textId="77777777" w:rsidR="00A46E73" w:rsidRPr="00A46E73" w:rsidRDefault="00A46E73" w:rsidP="00A46E73">
      <w:pPr>
        <w:shd w:val="clear" w:color="auto" w:fill="FFFFFF"/>
        <w:spacing w:before="840"/>
        <w:ind w:left="-32"/>
        <w:outlineLvl w:val="2"/>
        <w:rPr>
          <w:rFonts w:ascii="Lucida Sans Unicode" w:eastAsia="Times New Roman" w:hAnsi="Lucida Sans Unicode" w:cs="Lucida Sans Unicode"/>
          <w:b/>
          <w:bCs/>
          <w:spacing w:val="-4"/>
          <w:sz w:val="28"/>
          <w:szCs w:val="51"/>
        </w:rPr>
      </w:pPr>
      <w:r w:rsidRPr="00A46E73">
        <w:rPr>
          <w:rFonts w:ascii="Lucida Sans Unicode" w:eastAsia="Times New Roman" w:hAnsi="Lucida Sans Unicode" w:cs="Lucida Sans Unicode"/>
          <w:b/>
          <w:bCs/>
          <w:spacing w:val="-4"/>
          <w:sz w:val="28"/>
          <w:szCs w:val="51"/>
        </w:rPr>
        <w:t>componentWillReceiveProps</w:t>
      </w:r>
    </w:p>
    <w:p w14:paraId="4FA73CC1" w14:textId="77777777" w:rsidR="00A46E73" w:rsidRPr="00A46E73" w:rsidRDefault="00A46E73" w:rsidP="00A46E73">
      <w:pPr>
        <w:shd w:val="clear" w:color="auto" w:fill="FFFFFF"/>
        <w:spacing w:before="120"/>
        <w:rPr>
          <w:rFonts w:ascii="Georgia" w:eastAsia="Times New Roman" w:hAnsi="Georgia" w:cs="Times New Roman"/>
          <w:spacing w:val="-1"/>
          <w:szCs w:val="32"/>
        </w:rPr>
      </w:pPr>
      <w:r w:rsidRPr="00A46E73">
        <w:rPr>
          <w:rFonts w:ascii="Georgia" w:eastAsia="Times New Roman" w:hAnsi="Georgia" w:cs="Times New Roman"/>
          <w:spacing w:val="-1"/>
          <w:szCs w:val="32"/>
        </w:rPr>
        <w:t>Our component was doing just fine, when all of a sudden a stream of new props arrive to mess things up.</w:t>
      </w:r>
    </w:p>
    <w:p w14:paraId="5DD2A7E8" w14:textId="77777777" w:rsidR="00A46E73" w:rsidRPr="00A46E73" w:rsidRDefault="00A46E73" w:rsidP="00A46E73">
      <w:pPr>
        <w:shd w:val="clear" w:color="auto" w:fill="FFFFFF"/>
        <w:spacing w:before="435"/>
        <w:rPr>
          <w:rFonts w:ascii="Georgia" w:eastAsia="Times New Roman" w:hAnsi="Georgia" w:cs="Times New Roman"/>
          <w:spacing w:val="-1"/>
          <w:szCs w:val="32"/>
        </w:rPr>
      </w:pPr>
      <w:r w:rsidRPr="00A46E73">
        <w:rPr>
          <w:rFonts w:ascii="Georgia" w:eastAsia="Times New Roman" w:hAnsi="Georgia" w:cs="Times New Roman"/>
          <w:spacing w:val="-1"/>
          <w:szCs w:val="32"/>
        </w:rPr>
        <w:t>Perhaps some data that was loaded in by a parent component’s componentDidMount finally arrived, and is being passed down.</w:t>
      </w:r>
    </w:p>
    <w:p w14:paraId="7580496B" w14:textId="77777777" w:rsidR="00A46E73" w:rsidRPr="00A46E73" w:rsidRDefault="00A46E73" w:rsidP="00A46E73">
      <w:pPr>
        <w:shd w:val="clear" w:color="auto" w:fill="FFFFFF"/>
        <w:spacing w:before="435"/>
        <w:rPr>
          <w:rFonts w:ascii="Georgia" w:eastAsia="Times New Roman" w:hAnsi="Georgia" w:cs="Times New Roman"/>
          <w:spacing w:val="-1"/>
          <w:szCs w:val="32"/>
        </w:rPr>
      </w:pPr>
      <w:r w:rsidRPr="00A46E73">
        <w:rPr>
          <w:rFonts w:ascii="Georgia" w:eastAsia="Times New Roman" w:hAnsi="Georgia" w:cs="Times New Roman"/>
          <w:spacing w:val="-1"/>
          <w:szCs w:val="32"/>
        </w:rPr>
        <w:t>Before our component does anything with the new props, componentWillReceiveProps is called, with the next props as the argument.</w:t>
      </w:r>
    </w:p>
    <w:p w14:paraId="558D7B6A" w14:textId="4DF2DEB1" w:rsidR="00A46E73" w:rsidRPr="00A46E73" w:rsidRDefault="00A46E73" w:rsidP="00A46E73">
      <w:pPr>
        <w:rPr>
          <w:rFonts w:ascii="Times New Roman" w:eastAsia="Times New Roman" w:hAnsi="Times New Roman" w:cs="Times New Roman"/>
          <w:sz w:val="24"/>
          <w:szCs w:val="24"/>
        </w:rPr>
      </w:pPr>
      <w:r w:rsidRPr="00A46E73">
        <w:rPr>
          <w:rFonts w:ascii="Times New Roman" w:eastAsia="Times New Roman" w:hAnsi="Times New Roman" w:cs="Times New Roman"/>
          <w:noProof/>
          <w:sz w:val="24"/>
          <w:szCs w:val="24"/>
        </w:rPr>
        <w:drawing>
          <wp:inline distT="0" distB="0" distL="0" distR="0" wp14:anchorId="41FE3413" wp14:editId="46FB1C03">
            <wp:extent cx="5431797" cy="1075422"/>
            <wp:effectExtent l="0" t="0" r="0" b="0"/>
            <wp:docPr id="6" name="Picture 6" descr="https://cdn-images-1.medium.com/max/1600/1*u3rXB0qKor51Qb_R1laPj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600/1*u3rXB0qKor51Qb_R1laPjw.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flipV="1">
                      <a:off x="0" y="0"/>
                      <a:ext cx="5451699" cy="1079362"/>
                    </a:xfrm>
                    <a:prstGeom prst="rect">
                      <a:avLst/>
                    </a:prstGeom>
                    <a:noFill/>
                    <a:ln>
                      <a:noFill/>
                    </a:ln>
                  </pic:spPr>
                </pic:pic>
              </a:graphicData>
            </a:graphic>
          </wp:inline>
        </w:drawing>
      </w:r>
    </w:p>
    <w:p w14:paraId="2FC480ED" w14:textId="77777777" w:rsidR="00A46E73" w:rsidRPr="00A46E73" w:rsidRDefault="00A46E73" w:rsidP="00A46E73">
      <w:pPr>
        <w:shd w:val="clear" w:color="auto" w:fill="FFFFFF"/>
        <w:spacing w:before="570"/>
        <w:rPr>
          <w:rFonts w:ascii="Georgia" w:eastAsia="Times New Roman" w:hAnsi="Georgia" w:cs="Times New Roman"/>
          <w:spacing w:val="-1"/>
          <w:szCs w:val="32"/>
        </w:rPr>
      </w:pPr>
      <w:r w:rsidRPr="00A46E73">
        <w:rPr>
          <w:rFonts w:ascii="Georgia" w:eastAsia="Times New Roman" w:hAnsi="Georgia" w:cs="Times New Roman"/>
          <w:spacing w:val="-1"/>
          <w:szCs w:val="32"/>
        </w:rPr>
        <w:t>We are now in a fun place, where we have access to both the next props (via nextProps), and our current props (via this.props).</w:t>
      </w:r>
    </w:p>
    <w:p w14:paraId="2092E1C3" w14:textId="77777777" w:rsidR="00A46E73" w:rsidRPr="00A46E73" w:rsidRDefault="00A46E73" w:rsidP="00A46E73">
      <w:pPr>
        <w:shd w:val="clear" w:color="auto" w:fill="FFFFFF"/>
        <w:spacing w:before="435"/>
        <w:rPr>
          <w:rFonts w:ascii="Georgia" w:eastAsia="Times New Roman" w:hAnsi="Georgia" w:cs="Times New Roman"/>
          <w:spacing w:val="-1"/>
          <w:szCs w:val="32"/>
        </w:rPr>
      </w:pPr>
      <w:r w:rsidRPr="00A46E73">
        <w:rPr>
          <w:rFonts w:ascii="Georgia" w:eastAsia="Times New Roman" w:hAnsi="Georgia" w:cs="Times New Roman"/>
          <w:spacing w:val="-1"/>
          <w:szCs w:val="32"/>
        </w:rPr>
        <w:t>Here’s what we should do:</w:t>
      </w:r>
    </w:p>
    <w:p w14:paraId="3DEBAB44" w14:textId="77777777" w:rsidR="00A46E73" w:rsidRPr="00A46E73" w:rsidRDefault="00A46E73" w:rsidP="00A46E73">
      <w:pPr>
        <w:numPr>
          <w:ilvl w:val="0"/>
          <w:numId w:val="25"/>
        </w:numPr>
        <w:shd w:val="clear" w:color="auto" w:fill="FFFFFF"/>
        <w:spacing w:before="100" w:beforeAutospacing="1" w:after="210"/>
        <w:ind w:left="450"/>
        <w:rPr>
          <w:rFonts w:ascii="Georgia" w:eastAsia="Times New Roman" w:hAnsi="Georgia" w:cs="Segoe UI"/>
          <w:spacing w:val="-1"/>
          <w:szCs w:val="32"/>
        </w:rPr>
      </w:pPr>
      <w:r w:rsidRPr="00A46E73">
        <w:rPr>
          <w:rFonts w:ascii="Georgia" w:eastAsia="Times New Roman" w:hAnsi="Georgia" w:cs="Segoe UI"/>
          <w:spacing w:val="-1"/>
          <w:szCs w:val="32"/>
        </w:rPr>
        <w:t>check which props will change (big caveat with componentWillReceiveProps</w:t>
      </w:r>
      <w:r w:rsidRPr="00A46E73">
        <w:rPr>
          <w:rFonts w:ascii="Times New Roman" w:eastAsia="Times New Roman" w:hAnsi="Times New Roman" w:cs="Times New Roman"/>
          <w:spacing w:val="-1"/>
          <w:szCs w:val="32"/>
        </w:rPr>
        <w:t> </w:t>
      </w:r>
      <w:r w:rsidRPr="00A46E73">
        <w:rPr>
          <w:rFonts w:ascii="Georgia" w:eastAsia="Times New Roman" w:hAnsi="Georgia" w:cs="Georgia"/>
          <w:spacing w:val="-1"/>
          <w:szCs w:val="32"/>
        </w:rPr>
        <w:t>—</w:t>
      </w:r>
      <w:r w:rsidRPr="00A46E73">
        <w:rPr>
          <w:rFonts w:ascii="Times New Roman" w:eastAsia="Times New Roman" w:hAnsi="Times New Roman" w:cs="Times New Roman"/>
          <w:spacing w:val="-1"/>
          <w:szCs w:val="32"/>
        </w:rPr>
        <w:t> </w:t>
      </w:r>
      <w:r w:rsidRPr="00A46E73">
        <w:rPr>
          <w:rFonts w:ascii="Georgia" w:eastAsia="Times New Roman" w:hAnsi="Georgia" w:cs="Segoe UI"/>
          <w:spacing w:val="-1"/>
          <w:szCs w:val="32"/>
        </w:rPr>
        <w:t>sometimes it</w:t>
      </w:r>
      <w:r w:rsidRPr="00A46E73">
        <w:rPr>
          <w:rFonts w:ascii="Georgia" w:eastAsia="Times New Roman" w:hAnsi="Georgia" w:cs="Georgia"/>
          <w:spacing w:val="-1"/>
          <w:szCs w:val="32"/>
        </w:rPr>
        <w:t>’</w:t>
      </w:r>
      <w:r w:rsidRPr="00A46E73">
        <w:rPr>
          <w:rFonts w:ascii="Georgia" w:eastAsia="Times New Roman" w:hAnsi="Georgia" w:cs="Segoe UI"/>
          <w:spacing w:val="-1"/>
          <w:szCs w:val="32"/>
        </w:rPr>
        <w:t>s called when nothing has changed; React just wants to check in)</w:t>
      </w:r>
    </w:p>
    <w:p w14:paraId="151616BD" w14:textId="77777777" w:rsidR="00A46E73" w:rsidRPr="00A46E73" w:rsidRDefault="00A46E73" w:rsidP="00A46E73">
      <w:pPr>
        <w:numPr>
          <w:ilvl w:val="0"/>
          <w:numId w:val="25"/>
        </w:numPr>
        <w:shd w:val="clear" w:color="auto" w:fill="FFFFFF"/>
        <w:spacing w:before="100" w:beforeAutospacing="1"/>
        <w:ind w:left="450"/>
        <w:rPr>
          <w:rFonts w:ascii="Georgia" w:eastAsia="Times New Roman" w:hAnsi="Georgia" w:cs="Segoe UI"/>
          <w:spacing w:val="-1"/>
          <w:szCs w:val="32"/>
        </w:rPr>
      </w:pPr>
      <w:r w:rsidRPr="00A46E73">
        <w:rPr>
          <w:rFonts w:ascii="Georgia" w:eastAsia="Times New Roman" w:hAnsi="Georgia" w:cs="Segoe UI"/>
          <w:spacing w:val="-1"/>
          <w:szCs w:val="32"/>
        </w:rPr>
        <w:t>If the props will change in a way that is significant, act on it</w:t>
      </w:r>
    </w:p>
    <w:p w14:paraId="0B730BA2" w14:textId="77777777" w:rsidR="00A46E73" w:rsidRPr="00A46E73" w:rsidRDefault="00A46E73" w:rsidP="00A46E73">
      <w:pPr>
        <w:shd w:val="clear" w:color="auto" w:fill="FFFFFF"/>
        <w:spacing w:before="435"/>
        <w:rPr>
          <w:rFonts w:ascii="Georgia" w:eastAsia="Times New Roman" w:hAnsi="Georgia" w:cs="Times New Roman"/>
          <w:spacing w:val="-1"/>
          <w:szCs w:val="32"/>
        </w:rPr>
      </w:pPr>
      <w:r w:rsidRPr="00A46E73">
        <w:rPr>
          <w:rFonts w:ascii="Georgia" w:eastAsia="Times New Roman" w:hAnsi="Georgia" w:cs="Times New Roman"/>
          <w:spacing w:val="-1"/>
          <w:szCs w:val="32"/>
        </w:rPr>
        <w:t>Here’s an example. Let’s say, as we alluded to above, that we have a canvas element. Let’s say we’re drawing a nice circle graphic on there based on this.props.percent.</w:t>
      </w:r>
    </w:p>
    <w:p w14:paraId="5791F774" w14:textId="046E94D5" w:rsidR="00A46E73" w:rsidRPr="00A46E73" w:rsidRDefault="00A46E73" w:rsidP="00A46E73">
      <w:pPr>
        <w:rPr>
          <w:rFonts w:ascii="Times New Roman" w:eastAsia="Times New Roman" w:hAnsi="Times New Roman" w:cs="Times New Roman"/>
          <w:sz w:val="24"/>
          <w:szCs w:val="24"/>
        </w:rPr>
      </w:pPr>
      <w:r w:rsidRPr="00A46E73">
        <w:rPr>
          <w:rFonts w:ascii="Times New Roman" w:eastAsia="Times New Roman" w:hAnsi="Times New Roman" w:cs="Times New Roman"/>
          <w:noProof/>
          <w:sz w:val="24"/>
          <w:szCs w:val="24"/>
        </w:rPr>
        <w:drawing>
          <wp:inline distT="0" distB="0" distL="0" distR="0" wp14:anchorId="50209970" wp14:editId="753EC73E">
            <wp:extent cx="3295650" cy="3092450"/>
            <wp:effectExtent l="0" t="0" r="0" b="0"/>
            <wp:docPr id="5" name="Picture 5" descr="https://cdn-images-1.medium.com/max/1600/1*SXFIS2pwJ0znpmBjDUfxC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images-1.medium.com/max/1600/1*SXFIS2pwJ0znpmBjDUfxCQ.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95650" cy="3092450"/>
                    </a:xfrm>
                    <a:prstGeom prst="rect">
                      <a:avLst/>
                    </a:prstGeom>
                    <a:noFill/>
                    <a:ln>
                      <a:noFill/>
                    </a:ln>
                  </pic:spPr>
                </pic:pic>
              </a:graphicData>
            </a:graphic>
          </wp:inline>
        </w:drawing>
      </w:r>
    </w:p>
    <w:p w14:paraId="15CF006C" w14:textId="77777777" w:rsidR="00A46E73" w:rsidRPr="00A46E73" w:rsidRDefault="00A46E73" w:rsidP="00A46E73">
      <w:pPr>
        <w:rPr>
          <w:rFonts w:ascii="Times New Roman" w:eastAsia="Times New Roman" w:hAnsi="Times New Roman" w:cs="Times New Roman"/>
          <w:sz w:val="24"/>
          <w:szCs w:val="24"/>
        </w:rPr>
      </w:pPr>
      <w:r w:rsidRPr="00A46E73">
        <w:rPr>
          <w:rFonts w:ascii="Times New Roman" w:eastAsia="Times New Roman" w:hAnsi="Times New Roman" w:cs="Times New Roman"/>
          <w:sz w:val="24"/>
          <w:szCs w:val="24"/>
        </w:rPr>
        <w:t>Well, that looks nice.</w:t>
      </w:r>
    </w:p>
    <w:p w14:paraId="414FFC90" w14:textId="77777777" w:rsidR="00A46E73" w:rsidRPr="00A46E73" w:rsidRDefault="00A46E73" w:rsidP="00A46E73">
      <w:pPr>
        <w:shd w:val="clear" w:color="auto" w:fill="FFFFFF"/>
        <w:spacing w:before="570"/>
        <w:rPr>
          <w:rFonts w:ascii="Georgia" w:eastAsia="Times New Roman" w:hAnsi="Georgia" w:cs="Times New Roman"/>
          <w:spacing w:val="-1"/>
          <w:szCs w:val="32"/>
        </w:rPr>
      </w:pPr>
      <w:r w:rsidRPr="00A46E73">
        <w:rPr>
          <w:rFonts w:ascii="Georgia" w:eastAsia="Times New Roman" w:hAnsi="Georgia" w:cs="Times New Roman"/>
          <w:spacing w:val="-1"/>
          <w:szCs w:val="32"/>
        </w:rPr>
        <w:t>When we receive new props, IF the percent has changed, we want to redraw the grid. Here’s the code:</w:t>
      </w:r>
    </w:p>
    <w:p w14:paraId="3498E52C" w14:textId="4F125B30" w:rsidR="00A46E73" w:rsidRPr="00A46E73" w:rsidRDefault="00A46E73" w:rsidP="00A46E73">
      <w:pPr>
        <w:rPr>
          <w:rFonts w:ascii="Times New Roman" w:eastAsia="Times New Roman" w:hAnsi="Times New Roman" w:cs="Times New Roman"/>
          <w:sz w:val="24"/>
          <w:szCs w:val="24"/>
        </w:rPr>
      </w:pPr>
      <w:r w:rsidRPr="00A46E73">
        <w:rPr>
          <w:rFonts w:ascii="Times New Roman" w:eastAsia="Times New Roman" w:hAnsi="Times New Roman" w:cs="Times New Roman"/>
          <w:noProof/>
          <w:sz w:val="24"/>
          <w:szCs w:val="24"/>
        </w:rPr>
        <w:drawing>
          <wp:inline distT="0" distB="0" distL="0" distR="0" wp14:anchorId="0DAB440B" wp14:editId="279FBF56">
            <wp:extent cx="5898402" cy="1028700"/>
            <wp:effectExtent l="0" t="0" r="7620" b="0"/>
            <wp:docPr id="4" name="Picture 4" descr="https://cdn-images-1.medium.com/max/1600/1*A9abiMqTDsFaVvHYyqlH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1600/1*A9abiMqTDsFaVvHYyqlHeQ.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flipV="1">
                      <a:off x="0" y="0"/>
                      <a:ext cx="5918349" cy="1032179"/>
                    </a:xfrm>
                    <a:prstGeom prst="rect">
                      <a:avLst/>
                    </a:prstGeom>
                    <a:noFill/>
                    <a:ln>
                      <a:noFill/>
                    </a:ln>
                  </pic:spPr>
                </pic:pic>
              </a:graphicData>
            </a:graphic>
          </wp:inline>
        </w:drawing>
      </w:r>
    </w:p>
    <w:p w14:paraId="689CA00D" w14:textId="77777777" w:rsidR="00A46E73" w:rsidRPr="00A46E73" w:rsidRDefault="00A46E73" w:rsidP="00A46E73">
      <w:pPr>
        <w:shd w:val="clear" w:color="auto" w:fill="FFFFFF"/>
        <w:spacing w:before="570"/>
        <w:rPr>
          <w:rFonts w:ascii="Georgia" w:eastAsia="Times New Roman" w:hAnsi="Georgia" w:cs="Times New Roman"/>
          <w:spacing w:val="-1"/>
          <w:szCs w:val="32"/>
        </w:rPr>
      </w:pPr>
      <w:r w:rsidRPr="00A46E73">
        <w:rPr>
          <w:rFonts w:ascii="Georgia" w:eastAsia="Times New Roman" w:hAnsi="Georgia" w:cs="Times New Roman"/>
          <w:spacing w:val="-1"/>
          <w:szCs w:val="32"/>
        </w:rPr>
        <w:t>One more caveat</w:t>
      </w:r>
      <w:r w:rsidRPr="00A46E73">
        <w:rPr>
          <w:rFonts w:ascii="Times New Roman" w:eastAsia="Times New Roman" w:hAnsi="Times New Roman" w:cs="Times New Roman"/>
          <w:spacing w:val="-1"/>
          <w:szCs w:val="32"/>
        </w:rPr>
        <w:t> </w:t>
      </w:r>
      <w:r w:rsidRPr="00A46E73">
        <w:rPr>
          <w:rFonts w:ascii="Georgia" w:eastAsia="Times New Roman" w:hAnsi="Georgia" w:cs="Georgia"/>
          <w:spacing w:val="-1"/>
          <w:szCs w:val="32"/>
        </w:rPr>
        <w:t>—</w:t>
      </w:r>
      <w:r w:rsidRPr="00A46E73">
        <w:rPr>
          <w:rFonts w:ascii="Times New Roman" w:eastAsia="Times New Roman" w:hAnsi="Times New Roman" w:cs="Times New Roman"/>
          <w:spacing w:val="-1"/>
          <w:szCs w:val="32"/>
        </w:rPr>
        <w:t> </w:t>
      </w:r>
      <w:r w:rsidRPr="00A46E73">
        <w:rPr>
          <w:rFonts w:ascii="Georgia" w:eastAsia="Times New Roman" w:hAnsi="Georgia" w:cs="Times New Roman"/>
          <w:spacing w:val="-1"/>
          <w:szCs w:val="32"/>
        </w:rPr>
        <w:t>componentWillReceiveProps is not called on initial render. I mean technically the component is receiving props, but there aren</w:t>
      </w:r>
      <w:r w:rsidRPr="00A46E73">
        <w:rPr>
          <w:rFonts w:ascii="Georgia" w:eastAsia="Times New Roman" w:hAnsi="Georgia" w:cs="Georgia"/>
          <w:spacing w:val="-1"/>
          <w:szCs w:val="32"/>
        </w:rPr>
        <w:t>’</w:t>
      </w:r>
      <w:r w:rsidRPr="00A46E73">
        <w:rPr>
          <w:rFonts w:ascii="Georgia" w:eastAsia="Times New Roman" w:hAnsi="Georgia" w:cs="Times New Roman"/>
          <w:spacing w:val="-1"/>
          <w:szCs w:val="32"/>
        </w:rPr>
        <w:t>t any old props to compare to, so</w:t>
      </w:r>
      <w:r w:rsidRPr="00A46E73">
        <w:rPr>
          <w:rFonts w:ascii="Georgia" w:eastAsia="Times New Roman" w:hAnsi="Georgia" w:cs="Georgia"/>
          <w:spacing w:val="-1"/>
          <w:szCs w:val="32"/>
        </w:rPr>
        <w:t>…</w:t>
      </w:r>
      <w:r w:rsidRPr="00A46E73">
        <w:rPr>
          <w:rFonts w:ascii="Georgia" w:eastAsia="Times New Roman" w:hAnsi="Georgia" w:cs="Times New Roman"/>
          <w:spacing w:val="-1"/>
          <w:szCs w:val="32"/>
        </w:rPr>
        <w:t xml:space="preserve"> doesn</w:t>
      </w:r>
      <w:r w:rsidRPr="00A46E73">
        <w:rPr>
          <w:rFonts w:ascii="Georgia" w:eastAsia="Times New Roman" w:hAnsi="Georgia" w:cs="Georgia"/>
          <w:spacing w:val="-1"/>
          <w:szCs w:val="32"/>
        </w:rPr>
        <w:t>’</w:t>
      </w:r>
      <w:r w:rsidRPr="00A46E73">
        <w:rPr>
          <w:rFonts w:ascii="Georgia" w:eastAsia="Times New Roman" w:hAnsi="Georgia" w:cs="Times New Roman"/>
          <w:spacing w:val="-1"/>
          <w:szCs w:val="32"/>
        </w:rPr>
        <w:t>t count.</w:t>
      </w:r>
    </w:p>
    <w:p w14:paraId="5BB4EF1C" w14:textId="77777777" w:rsidR="00A46E73" w:rsidRPr="00A46E73" w:rsidRDefault="00A46E73" w:rsidP="00A46E73">
      <w:pPr>
        <w:shd w:val="clear" w:color="auto" w:fill="FFFFFF"/>
        <w:spacing w:before="435"/>
        <w:rPr>
          <w:rFonts w:ascii="Georgia" w:eastAsia="Times New Roman" w:hAnsi="Georgia" w:cs="Times New Roman"/>
          <w:spacing w:val="-1"/>
          <w:szCs w:val="32"/>
        </w:rPr>
      </w:pPr>
      <w:r w:rsidRPr="00761AA5">
        <w:rPr>
          <w:rFonts w:ascii="Georgia" w:eastAsia="Times New Roman" w:hAnsi="Georgia" w:cs="Times New Roman"/>
          <w:b/>
          <w:bCs/>
          <w:spacing w:val="-1"/>
          <w:szCs w:val="32"/>
        </w:rPr>
        <w:t>Most Common Use Case: </w:t>
      </w:r>
      <w:r w:rsidRPr="00A46E73">
        <w:rPr>
          <w:rFonts w:ascii="Georgia" w:eastAsia="Times New Roman" w:hAnsi="Georgia" w:cs="Times New Roman"/>
          <w:spacing w:val="-1"/>
          <w:szCs w:val="32"/>
        </w:rPr>
        <w:t>Acting on particular prop changes to trigger state transitions.</w:t>
      </w:r>
    </w:p>
    <w:p w14:paraId="4745DD96" w14:textId="77777777" w:rsidR="00A46E73" w:rsidRPr="00A46E73" w:rsidRDefault="00A46E73" w:rsidP="00A46E73">
      <w:pPr>
        <w:shd w:val="clear" w:color="auto" w:fill="FFFFFF"/>
        <w:spacing w:before="435"/>
        <w:rPr>
          <w:rFonts w:ascii="Georgia" w:eastAsia="Times New Roman" w:hAnsi="Georgia" w:cs="Times New Roman"/>
          <w:spacing w:val="-1"/>
          <w:szCs w:val="32"/>
        </w:rPr>
      </w:pPr>
      <w:r w:rsidRPr="00761AA5">
        <w:rPr>
          <w:rFonts w:ascii="Georgia" w:eastAsia="Times New Roman" w:hAnsi="Georgia" w:cs="Times New Roman"/>
          <w:b/>
          <w:bCs/>
          <w:spacing w:val="-1"/>
          <w:szCs w:val="32"/>
        </w:rPr>
        <w:t>Can call setState</w:t>
      </w:r>
      <w:r w:rsidRPr="00A46E73">
        <w:rPr>
          <w:rFonts w:ascii="Georgia" w:eastAsia="Times New Roman" w:hAnsi="Georgia" w:cs="Times New Roman"/>
          <w:spacing w:val="-1"/>
          <w:szCs w:val="32"/>
        </w:rPr>
        <w:t>: Yes.</w:t>
      </w:r>
    </w:p>
    <w:p w14:paraId="5E52AA38" w14:textId="77777777" w:rsidR="00A46E73" w:rsidRPr="00A46E73" w:rsidRDefault="00A46E73" w:rsidP="00A46E73">
      <w:pPr>
        <w:shd w:val="clear" w:color="auto" w:fill="FFFFFF"/>
        <w:spacing w:before="840"/>
        <w:ind w:left="-32"/>
        <w:outlineLvl w:val="2"/>
        <w:rPr>
          <w:rFonts w:ascii="Lucida Sans Unicode" w:eastAsia="Times New Roman" w:hAnsi="Lucida Sans Unicode" w:cs="Lucida Sans Unicode"/>
          <w:b/>
          <w:bCs/>
          <w:spacing w:val="-4"/>
          <w:sz w:val="28"/>
          <w:szCs w:val="51"/>
        </w:rPr>
      </w:pPr>
      <w:r w:rsidRPr="00A46E73">
        <w:rPr>
          <w:rFonts w:ascii="Lucida Sans Unicode" w:eastAsia="Times New Roman" w:hAnsi="Lucida Sans Unicode" w:cs="Lucida Sans Unicode"/>
          <w:b/>
          <w:bCs/>
          <w:spacing w:val="-4"/>
          <w:sz w:val="28"/>
          <w:szCs w:val="51"/>
        </w:rPr>
        <w:t>shouldComponentUpdate</w:t>
      </w:r>
    </w:p>
    <w:p w14:paraId="2459014F" w14:textId="77777777" w:rsidR="00A46E73" w:rsidRPr="00A46E73" w:rsidRDefault="00A46E73" w:rsidP="00A46E73">
      <w:pPr>
        <w:shd w:val="clear" w:color="auto" w:fill="FFFFFF"/>
        <w:spacing w:before="120"/>
        <w:rPr>
          <w:rFonts w:ascii="Georgia" w:eastAsia="Times New Roman" w:hAnsi="Georgia" w:cs="Times New Roman"/>
          <w:spacing w:val="-1"/>
          <w:szCs w:val="32"/>
        </w:rPr>
      </w:pPr>
      <w:r w:rsidRPr="00A46E73">
        <w:rPr>
          <w:rFonts w:ascii="Georgia" w:eastAsia="Times New Roman" w:hAnsi="Georgia" w:cs="Times New Roman"/>
          <w:spacing w:val="-1"/>
          <w:szCs w:val="32"/>
        </w:rPr>
        <w:t>Now our component is getting nervous.</w:t>
      </w:r>
    </w:p>
    <w:p w14:paraId="0593FACF" w14:textId="77777777" w:rsidR="00A46E73" w:rsidRPr="00A46E73" w:rsidRDefault="00A46E73" w:rsidP="00A46E73">
      <w:pPr>
        <w:shd w:val="clear" w:color="auto" w:fill="FFFFFF"/>
        <w:spacing w:before="435"/>
        <w:rPr>
          <w:rFonts w:ascii="Georgia" w:eastAsia="Times New Roman" w:hAnsi="Georgia" w:cs="Times New Roman"/>
          <w:spacing w:val="-1"/>
          <w:szCs w:val="32"/>
        </w:rPr>
      </w:pPr>
      <w:r w:rsidRPr="00A46E73">
        <w:rPr>
          <w:rFonts w:ascii="Georgia" w:eastAsia="Times New Roman" w:hAnsi="Georgia" w:cs="Times New Roman"/>
          <w:spacing w:val="-1"/>
          <w:szCs w:val="32"/>
        </w:rPr>
        <w:t>We have new props. Typical React dogma says that when a component receives new props, or new state, it should update.</w:t>
      </w:r>
    </w:p>
    <w:p w14:paraId="19099924" w14:textId="77777777" w:rsidR="00A46E73" w:rsidRPr="00A46E73" w:rsidRDefault="00A46E73" w:rsidP="00A46E73">
      <w:pPr>
        <w:shd w:val="clear" w:color="auto" w:fill="FFFFFF"/>
        <w:spacing w:before="435"/>
        <w:rPr>
          <w:rFonts w:ascii="Georgia" w:eastAsia="Times New Roman" w:hAnsi="Georgia" w:cs="Times New Roman"/>
          <w:spacing w:val="-1"/>
          <w:szCs w:val="32"/>
        </w:rPr>
      </w:pPr>
      <w:r w:rsidRPr="00A46E73">
        <w:rPr>
          <w:rFonts w:ascii="Georgia" w:eastAsia="Times New Roman" w:hAnsi="Georgia" w:cs="Times New Roman"/>
          <w:spacing w:val="-1"/>
          <w:szCs w:val="32"/>
        </w:rPr>
        <w:t>But our component is a little bit anxious and is going to ask permission first.</w:t>
      </w:r>
    </w:p>
    <w:p w14:paraId="2044A790" w14:textId="77777777" w:rsidR="00A46E73" w:rsidRPr="00A46E73" w:rsidRDefault="00A46E73" w:rsidP="00A46E73">
      <w:pPr>
        <w:shd w:val="clear" w:color="auto" w:fill="FFFFFF"/>
        <w:spacing w:before="435"/>
        <w:rPr>
          <w:rFonts w:ascii="Georgia" w:eastAsia="Times New Roman" w:hAnsi="Georgia" w:cs="Times New Roman"/>
          <w:spacing w:val="-1"/>
          <w:szCs w:val="32"/>
        </w:rPr>
      </w:pPr>
      <w:r w:rsidRPr="00A46E73">
        <w:rPr>
          <w:rFonts w:ascii="Georgia" w:eastAsia="Times New Roman" w:hAnsi="Georgia" w:cs="Times New Roman"/>
          <w:spacing w:val="-1"/>
          <w:szCs w:val="32"/>
        </w:rPr>
        <w:t>Here’s what we get</w:t>
      </w:r>
      <w:r w:rsidRPr="00A46E73">
        <w:rPr>
          <w:rFonts w:ascii="Times New Roman" w:eastAsia="Times New Roman" w:hAnsi="Times New Roman" w:cs="Times New Roman"/>
          <w:spacing w:val="-1"/>
          <w:szCs w:val="32"/>
        </w:rPr>
        <w:t> </w:t>
      </w:r>
      <w:r w:rsidRPr="00A46E73">
        <w:rPr>
          <w:rFonts w:ascii="Georgia" w:eastAsia="Times New Roman" w:hAnsi="Georgia" w:cs="Georgia"/>
          <w:spacing w:val="-1"/>
          <w:szCs w:val="32"/>
        </w:rPr>
        <w:t>—</w:t>
      </w:r>
      <w:r w:rsidRPr="00A46E73">
        <w:rPr>
          <w:rFonts w:ascii="Times New Roman" w:eastAsia="Times New Roman" w:hAnsi="Times New Roman" w:cs="Times New Roman"/>
          <w:spacing w:val="-1"/>
          <w:szCs w:val="32"/>
        </w:rPr>
        <w:t> </w:t>
      </w:r>
      <w:r w:rsidRPr="00A46E73">
        <w:rPr>
          <w:rFonts w:ascii="Georgia" w:eastAsia="Times New Roman" w:hAnsi="Georgia" w:cs="Times New Roman"/>
          <w:spacing w:val="-1"/>
          <w:szCs w:val="32"/>
        </w:rPr>
        <w:t>a shouldComponentUpdate method, called with nextProps as the first argument, and nextState is the second:</w:t>
      </w:r>
    </w:p>
    <w:p w14:paraId="04DCFC9C" w14:textId="591397F9" w:rsidR="00A46E73" w:rsidRPr="00A46E73" w:rsidRDefault="00A46E73" w:rsidP="00A46E73">
      <w:pPr>
        <w:rPr>
          <w:rFonts w:ascii="Times New Roman" w:eastAsia="Times New Roman" w:hAnsi="Times New Roman" w:cs="Times New Roman"/>
          <w:sz w:val="24"/>
          <w:szCs w:val="24"/>
        </w:rPr>
      </w:pPr>
      <w:r w:rsidRPr="00A46E73">
        <w:rPr>
          <w:rFonts w:ascii="Times New Roman" w:eastAsia="Times New Roman" w:hAnsi="Times New Roman" w:cs="Times New Roman"/>
          <w:noProof/>
          <w:sz w:val="24"/>
          <w:szCs w:val="24"/>
        </w:rPr>
        <w:drawing>
          <wp:inline distT="0" distB="0" distL="0" distR="0" wp14:anchorId="7E5E121D" wp14:editId="6E405EB3">
            <wp:extent cx="5779140" cy="806391"/>
            <wp:effectExtent l="0" t="0" r="0" b="0"/>
            <wp:docPr id="3" name="Picture 3" descr="https://cdn-images-1.medium.com/max/1600/1*NOxpjFiXDgZvp6Fq54D8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images-1.medium.com/max/1600/1*NOxpjFiXDgZvp6Fq54D8a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46548" cy="815797"/>
                    </a:xfrm>
                    <a:prstGeom prst="rect">
                      <a:avLst/>
                    </a:prstGeom>
                    <a:noFill/>
                    <a:ln>
                      <a:noFill/>
                    </a:ln>
                  </pic:spPr>
                </pic:pic>
              </a:graphicData>
            </a:graphic>
          </wp:inline>
        </w:drawing>
      </w:r>
    </w:p>
    <w:p w14:paraId="2CD3901D" w14:textId="77777777" w:rsidR="00A46E73" w:rsidRPr="00A46E73" w:rsidRDefault="00A46E73" w:rsidP="00A46E73">
      <w:pPr>
        <w:shd w:val="clear" w:color="auto" w:fill="FFFFFF"/>
        <w:spacing w:before="570"/>
        <w:rPr>
          <w:rFonts w:ascii="Georgia" w:eastAsia="Times New Roman" w:hAnsi="Georgia" w:cs="Times New Roman"/>
          <w:spacing w:val="-1"/>
          <w:szCs w:val="32"/>
        </w:rPr>
      </w:pPr>
      <w:r w:rsidRPr="00A46E73">
        <w:rPr>
          <w:rFonts w:ascii="Georgia" w:eastAsia="Times New Roman" w:hAnsi="Georgia" w:cs="Times New Roman"/>
          <w:spacing w:val="-1"/>
          <w:szCs w:val="32"/>
        </w:rPr>
        <w:t>shouldComponentUpdate should always return a boolean</w:t>
      </w:r>
      <w:r w:rsidRPr="00A46E73">
        <w:rPr>
          <w:rFonts w:ascii="Times New Roman" w:eastAsia="Times New Roman" w:hAnsi="Times New Roman" w:cs="Times New Roman"/>
          <w:spacing w:val="-1"/>
          <w:szCs w:val="32"/>
        </w:rPr>
        <w:t> </w:t>
      </w:r>
      <w:r w:rsidRPr="00A46E73">
        <w:rPr>
          <w:rFonts w:ascii="Georgia" w:eastAsia="Times New Roman" w:hAnsi="Georgia" w:cs="Georgia"/>
          <w:spacing w:val="-1"/>
          <w:szCs w:val="32"/>
        </w:rPr>
        <w:t>—</w:t>
      </w:r>
      <w:r w:rsidRPr="00A46E73">
        <w:rPr>
          <w:rFonts w:ascii="Times New Roman" w:eastAsia="Times New Roman" w:hAnsi="Times New Roman" w:cs="Times New Roman"/>
          <w:spacing w:val="-1"/>
          <w:szCs w:val="32"/>
        </w:rPr>
        <w:t> </w:t>
      </w:r>
      <w:r w:rsidRPr="00A46E73">
        <w:rPr>
          <w:rFonts w:ascii="Georgia" w:eastAsia="Times New Roman" w:hAnsi="Georgia" w:cs="Times New Roman"/>
          <w:spacing w:val="-1"/>
          <w:szCs w:val="32"/>
        </w:rPr>
        <w:t xml:space="preserve">an answer to the question, </w:t>
      </w:r>
      <w:r w:rsidRPr="00A46E73">
        <w:rPr>
          <w:rFonts w:ascii="Georgia" w:eastAsia="Times New Roman" w:hAnsi="Georgia" w:cs="Georgia"/>
          <w:spacing w:val="-1"/>
          <w:szCs w:val="32"/>
        </w:rPr>
        <w:t>“</w:t>
      </w:r>
      <w:r w:rsidRPr="00A46E73">
        <w:rPr>
          <w:rFonts w:ascii="Georgia" w:eastAsia="Times New Roman" w:hAnsi="Georgia" w:cs="Times New Roman"/>
          <w:spacing w:val="-1"/>
          <w:szCs w:val="32"/>
        </w:rPr>
        <w:t>should I re-render?</w:t>
      </w:r>
      <w:r w:rsidRPr="00A46E73">
        <w:rPr>
          <w:rFonts w:ascii="Georgia" w:eastAsia="Times New Roman" w:hAnsi="Georgia" w:cs="Georgia"/>
          <w:spacing w:val="-1"/>
          <w:szCs w:val="32"/>
        </w:rPr>
        <w:t>”</w:t>
      </w:r>
      <w:r w:rsidRPr="00A46E73">
        <w:rPr>
          <w:rFonts w:ascii="Georgia" w:eastAsia="Times New Roman" w:hAnsi="Georgia" w:cs="Times New Roman"/>
          <w:spacing w:val="-1"/>
          <w:szCs w:val="32"/>
        </w:rPr>
        <w:t xml:space="preserve"> Yes, little component, you should. The default is that it always returns true.</w:t>
      </w:r>
    </w:p>
    <w:p w14:paraId="4B4C7F27" w14:textId="77777777" w:rsidR="00A46E73" w:rsidRPr="00A46E73" w:rsidRDefault="00A46E73" w:rsidP="00A46E73">
      <w:pPr>
        <w:shd w:val="clear" w:color="auto" w:fill="FFFFFF"/>
        <w:spacing w:before="435"/>
        <w:rPr>
          <w:rFonts w:ascii="Georgia" w:eastAsia="Times New Roman" w:hAnsi="Georgia" w:cs="Times New Roman"/>
          <w:spacing w:val="-1"/>
          <w:szCs w:val="32"/>
        </w:rPr>
      </w:pPr>
      <w:r w:rsidRPr="00A46E73">
        <w:rPr>
          <w:rFonts w:ascii="Georgia" w:eastAsia="Times New Roman" w:hAnsi="Georgia" w:cs="Times New Roman"/>
          <w:spacing w:val="-1"/>
          <w:szCs w:val="32"/>
        </w:rPr>
        <w:t>But if you’re worried about wasted renders and other nonsense</w:t>
      </w:r>
      <w:r w:rsidRPr="00A46E73">
        <w:rPr>
          <w:rFonts w:ascii="Times New Roman" w:eastAsia="Times New Roman" w:hAnsi="Times New Roman" w:cs="Times New Roman"/>
          <w:spacing w:val="-1"/>
          <w:szCs w:val="32"/>
        </w:rPr>
        <w:t> </w:t>
      </w:r>
      <w:r w:rsidRPr="00A46E73">
        <w:rPr>
          <w:rFonts w:ascii="Georgia" w:eastAsia="Times New Roman" w:hAnsi="Georgia" w:cs="Georgia"/>
          <w:spacing w:val="-1"/>
          <w:szCs w:val="32"/>
        </w:rPr>
        <w:t>—</w:t>
      </w:r>
      <w:r w:rsidRPr="00A46E73">
        <w:rPr>
          <w:rFonts w:ascii="Times New Roman" w:eastAsia="Times New Roman" w:hAnsi="Times New Roman" w:cs="Times New Roman"/>
          <w:spacing w:val="-1"/>
          <w:szCs w:val="32"/>
        </w:rPr>
        <w:t> </w:t>
      </w:r>
      <w:r w:rsidRPr="00A46E73">
        <w:rPr>
          <w:rFonts w:ascii="Georgia" w:eastAsia="Times New Roman" w:hAnsi="Georgia" w:cs="Times New Roman"/>
          <w:spacing w:val="-1"/>
          <w:szCs w:val="32"/>
        </w:rPr>
        <w:t>shouldComponentUpdate is an awesome place to improve performance.</w:t>
      </w:r>
    </w:p>
    <w:p w14:paraId="50B6D41B" w14:textId="77777777" w:rsidR="00A46E73" w:rsidRPr="00A46E73" w:rsidRDefault="00A46E73" w:rsidP="00A46E73">
      <w:pPr>
        <w:shd w:val="clear" w:color="auto" w:fill="FFFFFF"/>
        <w:spacing w:before="435"/>
        <w:rPr>
          <w:rFonts w:ascii="Georgia" w:eastAsia="Times New Roman" w:hAnsi="Georgia" w:cs="Times New Roman"/>
          <w:spacing w:val="-1"/>
          <w:szCs w:val="32"/>
        </w:rPr>
      </w:pPr>
      <w:r w:rsidRPr="00A46E73">
        <w:rPr>
          <w:rFonts w:ascii="Georgia" w:eastAsia="Times New Roman" w:hAnsi="Georgia" w:cs="Times New Roman"/>
          <w:spacing w:val="-1"/>
          <w:szCs w:val="32"/>
        </w:rPr>
        <w:t>I wrote an article on using shouldComponentUpdate in this way</w:t>
      </w:r>
      <w:r w:rsidRPr="00A46E73">
        <w:rPr>
          <w:rFonts w:ascii="Times New Roman" w:eastAsia="Times New Roman" w:hAnsi="Times New Roman" w:cs="Times New Roman"/>
          <w:spacing w:val="-1"/>
          <w:szCs w:val="32"/>
        </w:rPr>
        <w:t> </w:t>
      </w:r>
      <w:r w:rsidRPr="00A46E73">
        <w:rPr>
          <w:rFonts w:ascii="Georgia" w:eastAsia="Times New Roman" w:hAnsi="Georgia" w:cs="Georgia"/>
          <w:spacing w:val="-1"/>
          <w:szCs w:val="32"/>
        </w:rPr>
        <w:t>—</w:t>
      </w:r>
      <w:r w:rsidRPr="00A46E73">
        <w:rPr>
          <w:rFonts w:ascii="Times New Roman" w:eastAsia="Times New Roman" w:hAnsi="Times New Roman" w:cs="Times New Roman"/>
          <w:spacing w:val="-1"/>
          <w:szCs w:val="32"/>
        </w:rPr>
        <w:t> </w:t>
      </w:r>
      <w:r w:rsidRPr="00A46E73">
        <w:rPr>
          <w:rFonts w:ascii="Georgia" w:eastAsia="Times New Roman" w:hAnsi="Georgia" w:cs="Times New Roman"/>
          <w:spacing w:val="-1"/>
          <w:szCs w:val="32"/>
        </w:rPr>
        <w:t>check it out:</w:t>
      </w:r>
    </w:p>
    <w:p w14:paraId="10F400F4" w14:textId="77777777" w:rsidR="00A46E73" w:rsidRPr="00A46E73" w:rsidRDefault="00A46E73" w:rsidP="00A46E73">
      <w:pPr>
        <w:shd w:val="clear" w:color="auto" w:fill="FFFFFF"/>
        <w:rPr>
          <w:rFonts w:ascii="Segoe UI" w:eastAsia="Times New Roman" w:hAnsi="Segoe UI" w:cs="Segoe UI"/>
          <w:sz w:val="23"/>
          <w:szCs w:val="23"/>
        </w:rPr>
      </w:pPr>
      <w:hyperlink r:id="rId19" w:tooltip="https://engineering.musefind.com/how-to-benchmark-react-components-the-quick-and-dirty-guide-f595baf1014c" w:history="1">
        <w:r w:rsidRPr="00A46E73">
          <w:rPr>
            <w:rFonts w:ascii="Segoe UI" w:eastAsia="Times New Roman" w:hAnsi="Segoe UI" w:cs="Segoe UI"/>
            <w:sz w:val="27"/>
            <w:szCs w:val="27"/>
          </w:rPr>
          <w:t>How to Benchmark React Components: The Quick and Dirty Guide</w:t>
        </w:r>
        <w:r w:rsidRPr="00A46E73">
          <w:rPr>
            <w:rFonts w:ascii="Segoe UI" w:eastAsia="Times New Roman" w:hAnsi="Segoe UI" w:cs="Segoe UI"/>
            <w:color w:val="0000FF"/>
            <w:sz w:val="23"/>
            <w:szCs w:val="23"/>
          </w:rPr>
          <w:br/>
        </w:r>
        <w:r w:rsidRPr="00A46E73">
          <w:rPr>
            <w:rFonts w:ascii="Segoe UI" w:eastAsia="Times New Roman" w:hAnsi="Segoe UI" w:cs="Segoe UI"/>
            <w:color w:val="0000FF"/>
            <w:sz w:val="24"/>
            <w:szCs w:val="24"/>
          </w:rPr>
          <w:t>A React Component works hard. As the user manipulates the state of the application, it may re-render 5, 10, 100 times…</w:t>
        </w:r>
        <w:r w:rsidRPr="00A46E73">
          <w:rPr>
            <w:rFonts w:ascii="Segoe UI" w:eastAsia="Times New Roman" w:hAnsi="Segoe UI" w:cs="Segoe UI"/>
            <w:color w:val="0000FF"/>
            <w:sz w:val="23"/>
            <w:szCs w:val="23"/>
            <w:u w:val="single"/>
          </w:rPr>
          <w:t>engineering.musefind.com</w:t>
        </w:r>
      </w:hyperlink>
    </w:p>
    <w:p w14:paraId="7BD54EC1" w14:textId="77777777" w:rsidR="00A46E73" w:rsidRPr="00A46E73" w:rsidRDefault="00A46E73" w:rsidP="00A46E73">
      <w:pPr>
        <w:shd w:val="clear" w:color="auto" w:fill="FFFFFF"/>
        <w:spacing w:before="570"/>
        <w:rPr>
          <w:rFonts w:ascii="Georgia" w:eastAsia="Times New Roman" w:hAnsi="Georgia" w:cs="Times New Roman"/>
          <w:spacing w:val="-1"/>
          <w:szCs w:val="32"/>
        </w:rPr>
      </w:pPr>
      <w:r w:rsidRPr="00A46E73">
        <w:rPr>
          <w:rFonts w:ascii="Georgia" w:eastAsia="Times New Roman" w:hAnsi="Georgia" w:cs="Times New Roman"/>
          <w:spacing w:val="-1"/>
          <w:szCs w:val="32"/>
        </w:rPr>
        <w:t>In the article, we talk about having a table with many many fields. The problem was that when the table re-rendered, each field would also re-render, slowing things down.</w:t>
      </w:r>
    </w:p>
    <w:p w14:paraId="413B3235" w14:textId="77777777" w:rsidR="00A46E73" w:rsidRPr="00A46E73" w:rsidRDefault="00A46E73" w:rsidP="00A46E73">
      <w:pPr>
        <w:shd w:val="clear" w:color="auto" w:fill="FFFFFF"/>
        <w:spacing w:before="435"/>
        <w:rPr>
          <w:rFonts w:ascii="Georgia" w:eastAsia="Times New Roman" w:hAnsi="Georgia" w:cs="Times New Roman"/>
          <w:spacing w:val="-1"/>
          <w:szCs w:val="32"/>
        </w:rPr>
      </w:pPr>
      <w:r w:rsidRPr="00A46E73">
        <w:rPr>
          <w:rFonts w:ascii="Georgia" w:eastAsia="Times New Roman" w:hAnsi="Georgia" w:cs="Times New Roman"/>
          <w:spacing w:val="-1"/>
          <w:szCs w:val="32"/>
        </w:rPr>
        <w:t>ShouldComponentUpdate allows us to say: only update if the props you care about change.</w:t>
      </w:r>
    </w:p>
    <w:p w14:paraId="1701EAE8" w14:textId="77777777" w:rsidR="00A46E73" w:rsidRPr="00A46E73" w:rsidRDefault="00A46E73" w:rsidP="00A46E73">
      <w:pPr>
        <w:shd w:val="clear" w:color="auto" w:fill="FFFFFF"/>
        <w:spacing w:before="435"/>
        <w:rPr>
          <w:rFonts w:ascii="Georgia" w:eastAsia="Times New Roman" w:hAnsi="Georgia" w:cs="Times New Roman"/>
          <w:spacing w:val="-1"/>
          <w:szCs w:val="32"/>
        </w:rPr>
      </w:pPr>
      <w:r w:rsidRPr="00A46E73">
        <w:rPr>
          <w:rFonts w:ascii="Georgia" w:eastAsia="Times New Roman" w:hAnsi="Georgia" w:cs="Times New Roman"/>
          <w:spacing w:val="-1"/>
          <w:szCs w:val="32"/>
        </w:rPr>
        <w:t>But keep in mind that it can cause major problems if you set it and forget it, because your React component will not update normally. So use with caution.</w:t>
      </w:r>
    </w:p>
    <w:p w14:paraId="3F9D7CFB" w14:textId="77777777" w:rsidR="00A46E73" w:rsidRPr="00A46E73" w:rsidRDefault="00A46E73" w:rsidP="00A46E73">
      <w:pPr>
        <w:shd w:val="clear" w:color="auto" w:fill="FFFFFF"/>
        <w:spacing w:before="435"/>
        <w:rPr>
          <w:rFonts w:ascii="Georgia" w:eastAsia="Times New Roman" w:hAnsi="Georgia" w:cs="Times New Roman"/>
          <w:spacing w:val="-1"/>
          <w:szCs w:val="32"/>
        </w:rPr>
      </w:pPr>
      <w:r w:rsidRPr="00761AA5">
        <w:rPr>
          <w:rFonts w:ascii="Georgia" w:eastAsia="Times New Roman" w:hAnsi="Georgia" w:cs="Times New Roman"/>
          <w:b/>
          <w:bCs/>
          <w:spacing w:val="-1"/>
          <w:szCs w:val="32"/>
        </w:rPr>
        <w:t>Most Common Use Case: </w:t>
      </w:r>
      <w:r w:rsidRPr="00A46E73">
        <w:rPr>
          <w:rFonts w:ascii="Georgia" w:eastAsia="Times New Roman" w:hAnsi="Georgia" w:cs="Times New Roman"/>
          <w:spacing w:val="-1"/>
          <w:szCs w:val="32"/>
        </w:rPr>
        <w:t>Controlling exactly when your component will re-render.</w:t>
      </w:r>
    </w:p>
    <w:p w14:paraId="17D07397" w14:textId="77777777" w:rsidR="00A46E73" w:rsidRPr="00A46E73" w:rsidRDefault="00A46E73" w:rsidP="00A46E73">
      <w:pPr>
        <w:shd w:val="clear" w:color="auto" w:fill="FFFFFF"/>
        <w:spacing w:before="435"/>
        <w:rPr>
          <w:rFonts w:ascii="Georgia" w:eastAsia="Times New Roman" w:hAnsi="Georgia" w:cs="Times New Roman"/>
          <w:spacing w:val="-1"/>
          <w:szCs w:val="32"/>
        </w:rPr>
      </w:pPr>
      <w:r w:rsidRPr="00761AA5">
        <w:rPr>
          <w:rFonts w:ascii="Georgia" w:eastAsia="Times New Roman" w:hAnsi="Georgia" w:cs="Times New Roman"/>
          <w:b/>
          <w:bCs/>
          <w:spacing w:val="-1"/>
          <w:szCs w:val="32"/>
        </w:rPr>
        <w:t>Can call setState</w:t>
      </w:r>
      <w:r w:rsidRPr="00A46E73">
        <w:rPr>
          <w:rFonts w:ascii="Georgia" w:eastAsia="Times New Roman" w:hAnsi="Georgia" w:cs="Times New Roman"/>
          <w:spacing w:val="-1"/>
          <w:szCs w:val="32"/>
        </w:rPr>
        <w:t>: No.</w:t>
      </w:r>
    </w:p>
    <w:p w14:paraId="32EF297E" w14:textId="77777777" w:rsidR="00A46E73" w:rsidRPr="00A46E73" w:rsidRDefault="00A46E73" w:rsidP="00A46E73">
      <w:pPr>
        <w:shd w:val="clear" w:color="auto" w:fill="FFFFFF"/>
        <w:spacing w:before="840"/>
        <w:ind w:left="-32"/>
        <w:outlineLvl w:val="2"/>
        <w:rPr>
          <w:rFonts w:ascii="Lucida Sans Unicode" w:eastAsia="Times New Roman" w:hAnsi="Lucida Sans Unicode" w:cs="Lucida Sans Unicode"/>
          <w:b/>
          <w:bCs/>
          <w:spacing w:val="-4"/>
          <w:sz w:val="28"/>
          <w:szCs w:val="51"/>
        </w:rPr>
      </w:pPr>
      <w:r w:rsidRPr="00A46E73">
        <w:rPr>
          <w:rFonts w:ascii="Lucida Sans Unicode" w:eastAsia="Times New Roman" w:hAnsi="Lucida Sans Unicode" w:cs="Lucida Sans Unicode"/>
          <w:b/>
          <w:bCs/>
          <w:spacing w:val="-4"/>
          <w:sz w:val="28"/>
          <w:szCs w:val="51"/>
        </w:rPr>
        <w:t>componentWillUpdate</w:t>
      </w:r>
    </w:p>
    <w:p w14:paraId="1C17A51C" w14:textId="77777777" w:rsidR="00A46E73" w:rsidRPr="00A46E73" w:rsidRDefault="00A46E73" w:rsidP="00A46E73">
      <w:pPr>
        <w:shd w:val="clear" w:color="auto" w:fill="FFFFFF"/>
        <w:spacing w:before="120"/>
        <w:rPr>
          <w:rFonts w:ascii="Georgia" w:eastAsia="Times New Roman" w:hAnsi="Georgia" w:cs="Times New Roman"/>
          <w:spacing w:val="-1"/>
          <w:szCs w:val="32"/>
        </w:rPr>
      </w:pPr>
      <w:r w:rsidRPr="00A46E73">
        <w:rPr>
          <w:rFonts w:ascii="Georgia" w:eastAsia="Times New Roman" w:hAnsi="Georgia" w:cs="Times New Roman"/>
          <w:spacing w:val="-1"/>
          <w:szCs w:val="32"/>
        </w:rPr>
        <w:t>Wow, what a process. Now we’ve committed to updating. “Want me to do anything before I re-render?” our component asks. No, we say. Stop bothering us.</w:t>
      </w:r>
    </w:p>
    <w:p w14:paraId="5225F0F2" w14:textId="77777777" w:rsidR="00A46E73" w:rsidRPr="00A46E73" w:rsidRDefault="00A46E73" w:rsidP="00A46E73">
      <w:pPr>
        <w:shd w:val="clear" w:color="auto" w:fill="FFFFFF"/>
        <w:spacing w:before="435"/>
        <w:rPr>
          <w:rFonts w:ascii="Georgia" w:eastAsia="Times New Roman" w:hAnsi="Georgia" w:cs="Times New Roman"/>
          <w:spacing w:val="-1"/>
          <w:szCs w:val="32"/>
        </w:rPr>
      </w:pPr>
      <w:r w:rsidRPr="00A46E73">
        <w:rPr>
          <w:rFonts w:ascii="Georgia" w:eastAsia="Times New Roman" w:hAnsi="Georgia" w:cs="Times New Roman"/>
          <w:spacing w:val="-1"/>
          <w:szCs w:val="32"/>
        </w:rPr>
        <w:t>In the entire MuseFind codebase, we never use componentWillUpdate. Functionally, it’s basically the same as componentWillReceiveProps, except you are not allowed to call this.setState.</w:t>
      </w:r>
    </w:p>
    <w:p w14:paraId="14996296" w14:textId="77777777" w:rsidR="00A46E73" w:rsidRPr="00A46E73" w:rsidRDefault="00A46E73" w:rsidP="00A46E73">
      <w:pPr>
        <w:shd w:val="clear" w:color="auto" w:fill="FFFFFF"/>
        <w:spacing w:before="435"/>
        <w:rPr>
          <w:rFonts w:ascii="Georgia" w:eastAsia="Times New Roman" w:hAnsi="Georgia" w:cs="Times New Roman"/>
          <w:spacing w:val="-1"/>
          <w:szCs w:val="32"/>
        </w:rPr>
      </w:pPr>
      <w:r w:rsidRPr="00A46E73">
        <w:rPr>
          <w:rFonts w:ascii="Georgia" w:eastAsia="Times New Roman" w:hAnsi="Georgia" w:cs="Times New Roman"/>
          <w:spacing w:val="-1"/>
          <w:szCs w:val="32"/>
        </w:rPr>
        <w:t>If you were using shouldComponentUpdate AND needed to do something when props change, componentWillUpdate makes sense. But it’s probably not going to give you a whole lot of additional utility.</w:t>
      </w:r>
    </w:p>
    <w:p w14:paraId="5B67D2D5" w14:textId="77777777" w:rsidR="00A46E73" w:rsidRPr="00A46E73" w:rsidRDefault="00A46E73" w:rsidP="00A46E73">
      <w:pPr>
        <w:shd w:val="clear" w:color="auto" w:fill="FFFFFF"/>
        <w:spacing w:before="435"/>
        <w:rPr>
          <w:rFonts w:ascii="Georgia" w:eastAsia="Times New Roman" w:hAnsi="Georgia" w:cs="Times New Roman"/>
          <w:spacing w:val="-1"/>
          <w:szCs w:val="32"/>
        </w:rPr>
      </w:pPr>
      <w:r w:rsidRPr="00761AA5">
        <w:rPr>
          <w:rFonts w:ascii="Georgia" w:eastAsia="Times New Roman" w:hAnsi="Georgia" w:cs="Times New Roman"/>
          <w:b/>
          <w:bCs/>
          <w:spacing w:val="-1"/>
          <w:szCs w:val="32"/>
        </w:rPr>
        <w:t>Most Common Use Case: </w:t>
      </w:r>
      <w:r w:rsidRPr="00A46E73">
        <w:rPr>
          <w:rFonts w:ascii="Georgia" w:eastAsia="Times New Roman" w:hAnsi="Georgia" w:cs="Times New Roman"/>
          <w:spacing w:val="-1"/>
          <w:szCs w:val="32"/>
        </w:rPr>
        <w:t>Used instead of componentWillReceiveProps on a component that also has shouldComponentUpdate (but no access to previous props).</w:t>
      </w:r>
    </w:p>
    <w:p w14:paraId="39101404" w14:textId="77777777" w:rsidR="00A46E73" w:rsidRPr="00A46E73" w:rsidRDefault="00A46E73" w:rsidP="00A46E73">
      <w:pPr>
        <w:shd w:val="clear" w:color="auto" w:fill="FFFFFF"/>
        <w:spacing w:before="435"/>
        <w:rPr>
          <w:rFonts w:ascii="Georgia" w:eastAsia="Times New Roman" w:hAnsi="Georgia" w:cs="Times New Roman"/>
          <w:spacing w:val="-1"/>
          <w:szCs w:val="32"/>
        </w:rPr>
      </w:pPr>
      <w:r w:rsidRPr="00761AA5">
        <w:rPr>
          <w:rFonts w:ascii="Georgia" w:eastAsia="Times New Roman" w:hAnsi="Georgia" w:cs="Times New Roman"/>
          <w:b/>
          <w:bCs/>
          <w:spacing w:val="-1"/>
          <w:szCs w:val="32"/>
        </w:rPr>
        <w:t>Can call setState</w:t>
      </w:r>
      <w:r w:rsidRPr="00A46E73">
        <w:rPr>
          <w:rFonts w:ascii="Georgia" w:eastAsia="Times New Roman" w:hAnsi="Georgia" w:cs="Times New Roman"/>
          <w:spacing w:val="-1"/>
          <w:szCs w:val="32"/>
        </w:rPr>
        <w:t>: No.</w:t>
      </w:r>
    </w:p>
    <w:p w14:paraId="38DCA0BD" w14:textId="77777777" w:rsidR="00A46E73" w:rsidRPr="00A46E73" w:rsidRDefault="00A46E73" w:rsidP="00A46E73">
      <w:pPr>
        <w:shd w:val="clear" w:color="auto" w:fill="FFFFFF"/>
        <w:spacing w:before="840"/>
        <w:ind w:left="-32"/>
        <w:outlineLvl w:val="2"/>
        <w:rPr>
          <w:rFonts w:ascii="Lucida Sans Unicode" w:eastAsia="Times New Roman" w:hAnsi="Lucida Sans Unicode" w:cs="Lucida Sans Unicode"/>
          <w:b/>
          <w:bCs/>
          <w:spacing w:val="-4"/>
          <w:sz w:val="28"/>
          <w:szCs w:val="51"/>
        </w:rPr>
      </w:pPr>
      <w:r w:rsidRPr="00A46E73">
        <w:rPr>
          <w:rFonts w:ascii="Lucida Sans Unicode" w:eastAsia="Times New Roman" w:hAnsi="Lucida Sans Unicode" w:cs="Lucida Sans Unicode"/>
          <w:b/>
          <w:bCs/>
          <w:spacing w:val="-4"/>
          <w:sz w:val="28"/>
          <w:szCs w:val="51"/>
        </w:rPr>
        <w:t>componentDidUpdate</w:t>
      </w:r>
    </w:p>
    <w:p w14:paraId="030F50D9" w14:textId="77777777" w:rsidR="00A46E73" w:rsidRPr="00A46E73" w:rsidRDefault="00A46E73" w:rsidP="00A46E73">
      <w:pPr>
        <w:shd w:val="clear" w:color="auto" w:fill="FFFFFF"/>
        <w:spacing w:before="120"/>
        <w:rPr>
          <w:rFonts w:ascii="Georgia" w:eastAsia="Times New Roman" w:hAnsi="Georgia" w:cs="Times New Roman"/>
          <w:spacing w:val="-1"/>
          <w:szCs w:val="32"/>
        </w:rPr>
      </w:pPr>
      <w:r w:rsidRPr="00A46E73">
        <w:rPr>
          <w:rFonts w:ascii="Georgia" w:eastAsia="Times New Roman" w:hAnsi="Georgia" w:cs="Times New Roman"/>
          <w:spacing w:val="-1"/>
          <w:szCs w:val="32"/>
        </w:rPr>
        <w:t>Good job, little component.</w:t>
      </w:r>
    </w:p>
    <w:p w14:paraId="7D9D54AB" w14:textId="77777777" w:rsidR="00A46E73" w:rsidRPr="00A46E73" w:rsidRDefault="00A46E73" w:rsidP="00A46E73">
      <w:pPr>
        <w:shd w:val="clear" w:color="auto" w:fill="FFFFFF"/>
        <w:spacing w:before="435"/>
        <w:rPr>
          <w:rFonts w:ascii="Georgia" w:eastAsia="Times New Roman" w:hAnsi="Georgia" w:cs="Times New Roman"/>
          <w:spacing w:val="-1"/>
          <w:szCs w:val="32"/>
        </w:rPr>
      </w:pPr>
      <w:r w:rsidRPr="00A46E73">
        <w:rPr>
          <w:rFonts w:ascii="Georgia" w:eastAsia="Times New Roman" w:hAnsi="Georgia" w:cs="Times New Roman"/>
          <w:spacing w:val="-1"/>
          <w:szCs w:val="32"/>
        </w:rPr>
        <w:t>Here we can do the same stuff we did in componentDidMount</w:t>
      </w:r>
      <w:r w:rsidRPr="00A46E73">
        <w:rPr>
          <w:rFonts w:ascii="Times New Roman" w:eastAsia="Times New Roman" w:hAnsi="Times New Roman" w:cs="Times New Roman"/>
          <w:spacing w:val="-1"/>
          <w:szCs w:val="32"/>
        </w:rPr>
        <w:t> </w:t>
      </w:r>
      <w:r w:rsidRPr="00A46E73">
        <w:rPr>
          <w:rFonts w:ascii="Georgia" w:eastAsia="Times New Roman" w:hAnsi="Georgia" w:cs="Georgia"/>
          <w:spacing w:val="-1"/>
          <w:szCs w:val="32"/>
        </w:rPr>
        <w:t>—</w:t>
      </w:r>
      <w:r w:rsidRPr="00A46E73">
        <w:rPr>
          <w:rFonts w:ascii="Times New Roman" w:eastAsia="Times New Roman" w:hAnsi="Times New Roman" w:cs="Times New Roman"/>
          <w:spacing w:val="-1"/>
          <w:szCs w:val="32"/>
        </w:rPr>
        <w:t> </w:t>
      </w:r>
      <w:r w:rsidRPr="00A46E73">
        <w:rPr>
          <w:rFonts w:ascii="Georgia" w:eastAsia="Times New Roman" w:hAnsi="Georgia" w:cs="Times New Roman"/>
          <w:spacing w:val="-1"/>
          <w:szCs w:val="32"/>
        </w:rPr>
        <w:t>reset our masonry layout, redraw our canvas, etc.</w:t>
      </w:r>
    </w:p>
    <w:p w14:paraId="17C61B0A" w14:textId="77777777" w:rsidR="00A46E73" w:rsidRPr="00A46E73" w:rsidRDefault="00A46E73" w:rsidP="00A46E73">
      <w:pPr>
        <w:shd w:val="clear" w:color="auto" w:fill="FFFFFF"/>
        <w:spacing w:before="435"/>
        <w:rPr>
          <w:rFonts w:ascii="Georgia" w:eastAsia="Times New Roman" w:hAnsi="Georgia" w:cs="Times New Roman"/>
          <w:spacing w:val="-1"/>
          <w:szCs w:val="32"/>
        </w:rPr>
      </w:pPr>
      <w:r w:rsidRPr="00A46E73">
        <w:rPr>
          <w:rFonts w:ascii="Georgia" w:eastAsia="Times New Roman" w:hAnsi="Georgia" w:cs="Times New Roman"/>
          <w:spacing w:val="-1"/>
          <w:szCs w:val="32"/>
        </w:rPr>
        <w:t>Wait- didn’t we redraw our canvas in componentWillReceiveProps?</w:t>
      </w:r>
    </w:p>
    <w:p w14:paraId="2607FCDE" w14:textId="77777777" w:rsidR="00A46E73" w:rsidRPr="00A46E73" w:rsidRDefault="00A46E73" w:rsidP="00A46E73">
      <w:pPr>
        <w:shd w:val="clear" w:color="auto" w:fill="FFFFFF"/>
        <w:spacing w:before="435"/>
        <w:rPr>
          <w:rFonts w:ascii="Georgia" w:eastAsia="Times New Roman" w:hAnsi="Georgia" w:cs="Times New Roman"/>
          <w:spacing w:val="-1"/>
          <w:szCs w:val="32"/>
        </w:rPr>
      </w:pPr>
      <w:r w:rsidRPr="00A46E73">
        <w:rPr>
          <w:rFonts w:ascii="Georgia" w:eastAsia="Times New Roman" w:hAnsi="Georgia" w:cs="Times New Roman"/>
          <w:spacing w:val="-1"/>
          <w:szCs w:val="32"/>
        </w:rPr>
        <w:t>Yes, we did. Here’s why: in componentDidUpdate, you don’t know why it updated.</w:t>
      </w:r>
    </w:p>
    <w:p w14:paraId="1B7C86E6" w14:textId="77777777" w:rsidR="00A46E73" w:rsidRPr="00A46E73" w:rsidRDefault="00A46E73" w:rsidP="00A46E73">
      <w:pPr>
        <w:shd w:val="clear" w:color="auto" w:fill="FFFFFF"/>
        <w:spacing w:before="435"/>
        <w:rPr>
          <w:rFonts w:ascii="Georgia" w:eastAsia="Times New Roman" w:hAnsi="Georgia" w:cs="Times New Roman"/>
          <w:spacing w:val="-1"/>
          <w:szCs w:val="32"/>
        </w:rPr>
      </w:pPr>
      <w:r w:rsidRPr="00A46E73">
        <w:rPr>
          <w:rFonts w:ascii="Georgia" w:eastAsia="Times New Roman" w:hAnsi="Georgia" w:cs="Times New Roman"/>
          <w:spacing w:val="-1"/>
          <w:szCs w:val="32"/>
        </w:rPr>
        <w:t>So if our component is receiving more props than those relevant to our canvas, we don’t want to waste time redrawing the canvas every time it updates.</w:t>
      </w:r>
    </w:p>
    <w:p w14:paraId="134FEC84" w14:textId="77777777" w:rsidR="00A46E73" w:rsidRPr="00A46E73" w:rsidRDefault="00A46E73" w:rsidP="00A46E73">
      <w:pPr>
        <w:shd w:val="clear" w:color="auto" w:fill="FFFFFF"/>
        <w:spacing w:before="435"/>
        <w:rPr>
          <w:rFonts w:ascii="Georgia" w:eastAsia="Times New Roman" w:hAnsi="Georgia" w:cs="Times New Roman"/>
          <w:spacing w:val="-1"/>
          <w:szCs w:val="32"/>
        </w:rPr>
      </w:pPr>
      <w:r w:rsidRPr="00A46E73">
        <w:rPr>
          <w:rFonts w:ascii="Georgia" w:eastAsia="Times New Roman" w:hAnsi="Georgia" w:cs="Times New Roman"/>
          <w:spacing w:val="-1"/>
          <w:szCs w:val="32"/>
        </w:rPr>
        <w:t>That doesn’t mean componentDidUpdate isn’t useful. To go back to our masonry layout example, we want to rearrange the grid after the DOM itself updates</w:t>
      </w:r>
      <w:r w:rsidRPr="00A46E73">
        <w:rPr>
          <w:rFonts w:ascii="Times New Roman" w:eastAsia="Times New Roman" w:hAnsi="Times New Roman" w:cs="Times New Roman"/>
          <w:spacing w:val="-1"/>
          <w:szCs w:val="32"/>
        </w:rPr>
        <w:t> </w:t>
      </w:r>
      <w:r w:rsidRPr="00A46E73">
        <w:rPr>
          <w:rFonts w:ascii="Georgia" w:eastAsia="Times New Roman" w:hAnsi="Georgia" w:cs="Georgia"/>
          <w:spacing w:val="-1"/>
          <w:szCs w:val="32"/>
        </w:rPr>
        <w:t>—</w:t>
      </w:r>
      <w:r w:rsidRPr="00A46E73">
        <w:rPr>
          <w:rFonts w:ascii="Times New Roman" w:eastAsia="Times New Roman" w:hAnsi="Times New Roman" w:cs="Times New Roman"/>
          <w:spacing w:val="-1"/>
          <w:szCs w:val="32"/>
        </w:rPr>
        <w:t> </w:t>
      </w:r>
      <w:r w:rsidRPr="00A46E73">
        <w:rPr>
          <w:rFonts w:ascii="Georgia" w:eastAsia="Times New Roman" w:hAnsi="Georgia" w:cs="Times New Roman"/>
          <w:spacing w:val="-1"/>
          <w:szCs w:val="32"/>
        </w:rPr>
        <w:t>so we use componentDidUpdate to do so.</w:t>
      </w:r>
    </w:p>
    <w:p w14:paraId="7C3137F3" w14:textId="3BC0E24E" w:rsidR="00A46E73" w:rsidRPr="00A46E73" w:rsidRDefault="00A46E73" w:rsidP="00A46E73">
      <w:pPr>
        <w:rPr>
          <w:rFonts w:ascii="Times New Roman" w:eastAsia="Times New Roman" w:hAnsi="Times New Roman" w:cs="Times New Roman"/>
          <w:sz w:val="24"/>
          <w:szCs w:val="24"/>
        </w:rPr>
      </w:pPr>
      <w:r w:rsidRPr="00A46E73">
        <w:rPr>
          <w:rFonts w:ascii="Times New Roman" w:eastAsia="Times New Roman" w:hAnsi="Times New Roman" w:cs="Times New Roman"/>
          <w:noProof/>
          <w:sz w:val="24"/>
          <w:szCs w:val="24"/>
        </w:rPr>
        <w:drawing>
          <wp:inline distT="0" distB="0" distL="0" distR="0" wp14:anchorId="79E9E49C" wp14:editId="72A8239F">
            <wp:extent cx="5740400" cy="637823"/>
            <wp:effectExtent l="0" t="0" r="0" b="0"/>
            <wp:docPr id="2" name="Picture 2" descr="https://cdn-images-1.medium.com/max/1600/1*1iZQMyx6NDPuvFSpkif6O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mages-1.medium.com/max/1600/1*1iZQMyx6NDPuvFSpkif6OQ.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94658" cy="643852"/>
                    </a:xfrm>
                    <a:prstGeom prst="rect">
                      <a:avLst/>
                    </a:prstGeom>
                    <a:noFill/>
                    <a:ln>
                      <a:noFill/>
                    </a:ln>
                  </pic:spPr>
                </pic:pic>
              </a:graphicData>
            </a:graphic>
          </wp:inline>
        </w:drawing>
      </w:r>
    </w:p>
    <w:p w14:paraId="073C67BB" w14:textId="77777777" w:rsidR="00A46E73" w:rsidRPr="00A46E73" w:rsidRDefault="00A46E73" w:rsidP="00A46E73">
      <w:pPr>
        <w:shd w:val="clear" w:color="auto" w:fill="FFFFFF"/>
        <w:spacing w:before="570"/>
        <w:rPr>
          <w:rFonts w:ascii="Georgia" w:eastAsia="Times New Roman" w:hAnsi="Georgia" w:cs="Times New Roman"/>
          <w:spacing w:val="-1"/>
          <w:szCs w:val="32"/>
        </w:rPr>
      </w:pPr>
      <w:r w:rsidRPr="00761AA5">
        <w:rPr>
          <w:rFonts w:ascii="Georgia" w:eastAsia="Times New Roman" w:hAnsi="Georgia" w:cs="Times New Roman"/>
          <w:b/>
          <w:bCs/>
          <w:spacing w:val="-1"/>
          <w:szCs w:val="32"/>
        </w:rPr>
        <w:t>Most Common Use Case: </w:t>
      </w:r>
      <w:r w:rsidRPr="00A46E73">
        <w:rPr>
          <w:rFonts w:ascii="Georgia" w:eastAsia="Times New Roman" w:hAnsi="Georgia" w:cs="Times New Roman"/>
          <w:spacing w:val="-1"/>
          <w:szCs w:val="32"/>
        </w:rPr>
        <w:t>Updating the DOM in response to prop or state changes.</w:t>
      </w:r>
    </w:p>
    <w:p w14:paraId="33642D8D" w14:textId="77777777" w:rsidR="00A46E73" w:rsidRPr="00A46E73" w:rsidRDefault="00A46E73" w:rsidP="00A46E73">
      <w:pPr>
        <w:shd w:val="clear" w:color="auto" w:fill="FFFFFF"/>
        <w:spacing w:before="435"/>
        <w:rPr>
          <w:rFonts w:ascii="Georgia" w:eastAsia="Times New Roman" w:hAnsi="Georgia" w:cs="Times New Roman"/>
          <w:spacing w:val="-1"/>
          <w:szCs w:val="32"/>
        </w:rPr>
      </w:pPr>
      <w:r w:rsidRPr="00761AA5">
        <w:rPr>
          <w:rFonts w:ascii="Georgia" w:eastAsia="Times New Roman" w:hAnsi="Georgia" w:cs="Times New Roman"/>
          <w:b/>
          <w:bCs/>
          <w:spacing w:val="-1"/>
          <w:szCs w:val="32"/>
        </w:rPr>
        <w:t>Can call setState</w:t>
      </w:r>
      <w:r w:rsidRPr="00A46E73">
        <w:rPr>
          <w:rFonts w:ascii="Georgia" w:eastAsia="Times New Roman" w:hAnsi="Georgia" w:cs="Times New Roman"/>
          <w:spacing w:val="-1"/>
          <w:szCs w:val="32"/>
        </w:rPr>
        <w:t>: Yes.</w:t>
      </w:r>
    </w:p>
    <w:p w14:paraId="2534520A" w14:textId="77777777" w:rsidR="00A46E73" w:rsidRPr="00A46E73" w:rsidRDefault="00A46E73" w:rsidP="00A46E73">
      <w:pPr>
        <w:shd w:val="clear" w:color="auto" w:fill="FFFFFF"/>
        <w:spacing w:before="840"/>
        <w:ind w:left="-32"/>
        <w:outlineLvl w:val="2"/>
        <w:rPr>
          <w:rFonts w:ascii="Lucida Sans Unicode" w:eastAsia="Times New Roman" w:hAnsi="Lucida Sans Unicode" w:cs="Lucida Sans Unicode"/>
          <w:b/>
          <w:bCs/>
          <w:spacing w:val="-4"/>
          <w:sz w:val="28"/>
          <w:szCs w:val="51"/>
        </w:rPr>
      </w:pPr>
      <w:r w:rsidRPr="00A46E73">
        <w:rPr>
          <w:rFonts w:ascii="Lucida Sans Unicode" w:eastAsia="Times New Roman" w:hAnsi="Lucida Sans Unicode" w:cs="Lucida Sans Unicode"/>
          <w:b/>
          <w:bCs/>
          <w:spacing w:val="-4"/>
          <w:sz w:val="28"/>
          <w:szCs w:val="51"/>
        </w:rPr>
        <w:t>componentWillUnmount</w:t>
      </w:r>
    </w:p>
    <w:p w14:paraId="633C1EF9" w14:textId="77777777" w:rsidR="00A46E73" w:rsidRPr="00A46E73" w:rsidRDefault="00A46E73" w:rsidP="00A46E73">
      <w:pPr>
        <w:shd w:val="clear" w:color="auto" w:fill="FFFFFF"/>
        <w:spacing w:before="120"/>
        <w:rPr>
          <w:rFonts w:ascii="Georgia" w:eastAsia="Times New Roman" w:hAnsi="Georgia" w:cs="Times New Roman"/>
          <w:spacing w:val="-1"/>
          <w:szCs w:val="32"/>
        </w:rPr>
      </w:pPr>
      <w:r w:rsidRPr="00A46E73">
        <w:rPr>
          <w:rFonts w:ascii="Georgia" w:eastAsia="Times New Roman" w:hAnsi="Georgia" w:cs="Times New Roman"/>
          <w:spacing w:val="-1"/>
          <w:szCs w:val="32"/>
        </w:rPr>
        <w:t>It’s almost over.</w:t>
      </w:r>
    </w:p>
    <w:p w14:paraId="147D3264" w14:textId="77777777" w:rsidR="00A46E73" w:rsidRPr="00A46E73" w:rsidRDefault="00A46E73" w:rsidP="00A46E73">
      <w:pPr>
        <w:shd w:val="clear" w:color="auto" w:fill="FFFFFF"/>
        <w:spacing w:before="435"/>
        <w:rPr>
          <w:rFonts w:ascii="Georgia" w:eastAsia="Times New Roman" w:hAnsi="Georgia" w:cs="Times New Roman"/>
          <w:spacing w:val="-1"/>
          <w:szCs w:val="32"/>
        </w:rPr>
      </w:pPr>
      <w:r w:rsidRPr="00A46E73">
        <w:rPr>
          <w:rFonts w:ascii="Georgia" w:eastAsia="Times New Roman" w:hAnsi="Georgia" w:cs="Times New Roman"/>
          <w:spacing w:val="-1"/>
          <w:szCs w:val="32"/>
        </w:rPr>
        <w:t>Your component is going to go away. Maybe forever. It’s very sad.</w:t>
      </w:r>
    </w:p>
    <w:p w14:paraId="2202EA71" w14:textId="77777777" w:rsidR="00A46E73" w:rsidRPr="00A46E73" w:rsidRDefault="00A46E73" w:rsidP="00A46E73">
      <w:pPr>
        <w:shd w:val="clear" w:color="auto" w:fill="FFFFFF"/>
        <w:spacing w:before="435"/>
        <w:rPr>
          <w:rFonts w:ascii="Georgia" w:eastAsia="Times New Roman" w:hAnsi="Georgia" w:cs="Times New Roman"/>
          <w:spacing w:val="-1"/>
          <w:szCs w:val="32"/>
        </w:rPr>
      </w:pPr>
      <w:r w:rsidRPr="00A46E73">
        <w:rPr>
          <w:rFonts w:ascii="Georgia" w:eastAsia="Times New Roman" w:hAnsi="Georgia" w:cs="Times New Roman"/>
          <w:spacing w:val="-1"/>
          <w:szCs w:val="32"/>
        </w:rPr>
        <w:t>Before it goes, it asks if you have any last-minute requests.</w:t>
      </w:r>
    </w:p>
    <w:p w14:paraId="64E8A8CC" w14:textId="77777777" w:rsidR="00A46E73" w:rsidRPr="00A46E73" w:rsidRDefault="00A46E73" w:rsidP="00A46E73">
      <w:pPr>
        <w:shd w:val="clear" w:color="auto" w:fill="FFFFFF"/>
        <w:spacing w:before="435"/>
        <w:rPr>
          <w:rFonts w:ascii="Georgia" w:eastAsia="Times New Roman" w:hAnsi="Georgia" w:cs="Times New Roman"/>
          <w:spacing w:val="-1"/>
          <w:szCs w:val="32"/>
        </w:rPr>
      </w:pPr>
      <w:r w:rsidRPr="00A46E73">
        <w:rPr>
          <w:rFonts w:ascii="Georgia" w:eastAsia="Times New Roman" w:hAnsi="Georgia" w:cs="Times New Roman"/>
          <w:spacing w:val="-1"/>
          <w:szCs w:val="32"/>
        </w:rPr>
        <w:t>Here you can cancel any outgoing network requests, or remove all event listeners associated with the component.</w:t>
      </w:r>
    </w:p>
    <w:p w14:paraId="4CA07958" w14:textId="77777777" w:rsidR="00A46E73" w:rsidRPr="00A46E73" w:rsidRDefault="00A46E73" w:rsidP="00A46E73">
      <w:pPr>
        <w:shd w:val="clear" w:color="auto" w:fill="FFFFFF"/>
        <w:spacing w:before="435"/>
        <w:rPr>
          <w:rFonts w:ascii="Georgia" w:eastAsia="Times New Roman" w:hAnsi="Georgia" w:cs="Times New Roman"/>
          <w:spacing w:val="-1"/>
          <w:szCs w:val="32"/>
        </w:rPr>
      </w:pPr>
      <w:r w:rsidRPr="00A46E73">
        <w:rPr>
          <w:rFonts w:ascii="Georgia" w:eastAsia="Times New Roman" w:hAnsi="Georgia" w:cs="Times New Roman"/>
          <w:spacing w:val="-1"/>
          <w:szCs w:val="32"/>
        </w:rPr>
        <w:t>Basically, clean up anything to do that solely involves the component in question</w:t>
      </w:r>
      <w:r w:rsidRPr="00A46E73">
        <w:rPr>
          <w:rFonts w:ascii="Times New Roman" w:eastAsia="Times New Roman" w:hAnsi="Times New Roman" w:cs="Times New Roman"/>
          <w:spacing w:val="-1"/>
          <w:szCs w:val="32"/>
        </w:rPr>
        <w:t> </w:t>
      </w:r>
      <w:r w:rsidRPr="00A46E73">
        <w:rPr>
          <w:rFonts w:ascii="Georgia" w:eastAsia="Times New Roman" w:hAnsi="Georgia" w:cs="Georgia"/>
          <w:spacing w:val="-1"/>
          <w:szCs w:val="32"/>
        </w:rPr>
        <w:t>—</w:t>
      </w:r>
      <w:r w:rsidRPr="00A46E73">
        <w:rPr>
          <w:rFonts w:ascii="Times New Roman" w:eastAsia="Times New Roman" w:hAnsi="Times New Roman" w:cs="Times New Roman"/>
          <w:spacing w:val="-1"/>
          <w:szCs w:val="32"/>
        </w:rPr>
        <w:t> </w:t>
      </w:r>
      <w:r w:rsidRPr="00A46E73">
        <w:rPr>
          <w:rFonts w:ascii="Georgia" w:eastAsia="Times New Roman" w:hAnsi="Georgia" w:cs="Times New Roman"/>
          <w:spacing w:val="-1"/>
          <w:szCs w:val="32"/>
        </w:rPr>
        <w:t>when it</w:t>
      </w:r>
      <w:r w:rsidRPr="00A46E73">
        <w:rPr>
          <w:rFonts w:ascii="Georgia" w:eastAsia="Times New Roman" w:hAnsi="Georgia" w:cs="Georgia"/>
          <w:spacing w:val="-1"/>
          <w:szCs w:val="32"/>
        </w:rPr>
        <w:t>’</w:t>
      </w:r>
      <w:r w:rsidRPr="00A46E73">
        <w:rPr>
          <w:rFonts w:ascii="Georgia" w:eastAsia="Times New Roman" w:hAnsi="Georgia" w:cs="Times New Roman"/>
          <w:spacing w:val="-1"/>
          <w:szCs w:val="32"/>
        </w:rPr>
        <w:t>s gone, it should be completely gone.</w:t>
      </w:r>
    </w:p>
    <w:p w14:paraId="435BF9A3" w14:textId="7BE04FFE" w:rsidR="00A46E73" w:rsidRPr="00A46E73" w:rsidRDefault="00A46E73" w:rsidP="00A46E73">
      <w:pPr>
        <w:rPr>
          <w:rFonts w:ascii="Times New Roman" w:eastAsia="Times New Roman" w:hAnsi="Times New Roman" w:cs="Times New Roman"/>
          <w:sz w:val="24"/>
          <w:szCs w:val="24"/>
        </w:rPr>
      </w:pPr>
      <w:r w:rsidRPr="00A46E73">
        <w:rPr>
          <w:rFonts w:ascii="Times New Roman" w:eastAsia="Times New Roman" w:hAnsi="Times New Roman" w:cs="Times New Roman"/>
          <w:noProof/>
          <w:sz w:val="24"/>
          <w:szCs w:val="24"/>
        </w:rPr>
        <w:drawing>
          <wp:inline distT="0" distB="0" distL="0" distR="0" wp14:anchorId="1CF41B1A" wp14:editId="416A42B7">
            <wp:extent cx="5918200" cy="816711"/>
            <wp:effectExtent l="0" t="0" r="6350" b="2540"/>
            <wp:docPr id="1" name="Picture 1" descr="https://cdn-images-1.medium.com/max/1600/1*ObwpwEUFru8X4Q1Qzkcgz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images-1.medium.com/max/1600/1*ObwpwEUFru8X4Q1Qzkcgzw.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flipV="1">
                      <a:off x="0" y="0"/>
                      <a:ext cx="5953784" cy="821622"/>
                    </a:xfrm>
                    <a:prstGeom prst="rect">
                      <a:avLst/>
                    </a:prstGeom>
                    <a:noFill/>
                    <a:ln>
                      <a:noFill/>
                    </a:ln>
                  </pic:spPr>
                </pic:pic>
              </a:graphicData>
            </a:graphic>
          </wp:inline>
        </w:drawing>
      </w:r>
    </w:p>
    <w:p w14:paraId="3A84C5CC" w14:textId="77777777" w:rsidR="00A46E73" w:rsidRPr="00A46E73" w:rsidRDefault="00A46E73" w:rsidP="00A46E73">
      <w:pPr>
        <w:shd w:val="clear" w:color="auto" w:fill="FFFFFF"/>
        <w:spacing w:before="570"/>
        <w:rPr>
          <w:rFonts w:ascii="Georgia" w:eastAsia="Times New Roman" w:hAnsi="Georgia" w:cs="Times New Roman"/>
          <w:spacing w:val="-1"/>
          <w:szCs w:val="32"/>
        </w:rPr>
      </w:pPr>
      <w:r w:rsidRPr="00761AA5">
        <w:rPr>
          <w:rFonts w:ascii="Georgia" w:eastAsia="Times New Roman" w:hAnsi="Georgia" w:cs="Times New Roman"/>
          <w:b/>
          <w:bCs/>
          <w:spacing w:val="-1"/>
          <w:szCs w:val="32"/>
        </w:rPr>
        <w:t>Most Common Use Case: </w:t>
      </w:r>
      <w:r w:rsidRPr="00A46E73">
        <w:rPr>
          <w:rFonts w:ascii="Georgia" w:eastAsia="Times New Roman" w:hAnsi="Georgia" w:cs="Times New Roman"/>
          <w:spacing w:val="-1"/>
          <w:szCs w:val="32"/>
        </w:rPr>
        <w:t>Cleaning up any leftover debris from your component.</w:t>
      </w:r>
    </w:p>
    <w:p w14:paraId="12A4E5F3" w14:textId="77777777" w:rsidR="00A46E73" w:rsidRPr="00A46E73" w:rsidRDefault="00A46E73" w:rsidP="00A46E73">
      <w:pPr>
        <w:shd w:val="clear" w:color="auto" w:fill="FFFFFF"/>
        <w:spacing w:before="435"/>
        <w:rPr>
          <w:rFonts w:ascii="Georgia" w:eastAsia="Times New Roman" w:hAnsi="Georgia" w:cs="Times New Roman"/>
          <w:spacing w:val="-1"/>
          <w:szCs w:val="32"/>
        </w:rPr>
      </w:pPr>
      <w:r w:rsidRPr="00761AA5">
        <w:rPr>
          <w:rFonts w:ascii="Georgia" w:eastAsia="Times New Roman" w:hAnsi="Georgia" w:cs="Times New Roman"/>
          <w:b/>
          <w:bCs/>
          <w:spacing w:val="-1"/>
          <w:szCs w:val="32"/>
        </w:rPr>
        <w:t>Can call setState</w:t>
      </w:r>
      <w:r w:rsidRPr="00A46E73">
        <w:rPr>
          <w:rFonts w:ascii="Georgia" w:eastAsia="Times New Roman" w:hAnsi="Georgia" w:cs="Times New Roman"/>
          <w:spacing w:val="-1"/>
          <w:szCs w:val="32"/>
        </w:rPr>
        <w:t>: No.</w:t>
      </w:r>
    </w:p>
    <w:p w14:paraId="5B164FA7" w14:textId="77777777" w:rsidR="00A46E73" w:rsidRPr="00A46E73" w:rsidRDefault="00A46E73" w:rsidP="00A46E73">
      <w:pPr>
        <w:shd w:val="clear" w:color="auto" w:fill="FFFFFF"/>
        <w:spacing w:before="840"/>
        <w:ind w:left="-32"/>
        <w:outlineLvl w:val="2"/>
        <w:rPr>
          <w:rFonts w:ascii="Lucida Sans Unicode" w:eastAsia="Times New Roman" w:hAnsi="Lucida Sans Unicode" w:cs="Lucida Sans Unicode"/>
          <w:b/>
          <w:bCs/>
          <w:spacing w:val="-4"/>
          <w:sz w:val="28"/>
          <w:szCs w:val="51"/>
        </w:rPr>
      </w:pPr>
      <w:r w:rsidRPr="00A46E73">
        <w:rPr>
          <w:rFonts w:ascii="Lucida Sans Unicode" w:eastAsia="Times New Roman" w:hAnsi="Lucida Sans Unicode" w:cs="Lucida Sans Unicode"/>
          <w:b/>
          <w:bCs/>
          <w:spacing w:val="-4"/>
          <w:sz w:val="28"/>
          <w:szCs w:val="51"/>
        </w:rPr>
        <w:t>Conclusion</w:t>
      </w:r>
    </w:p>
    <w:p w14:paraId="01FA923D" w14:textId="77777777" w:rsidR="00A46E73" w:rsidRPr="00A46E73" w:rsidRDefault="00A46E73" w:rsidP="00A46E73">
      <w:pPr>
        <w:shd w:val="clear" w:color="auto" w:fill="FFFFFF"/>
        <w:spacing w:before="120"/>
        <w:rPr>
          <w:rFonts w:ascii="Georgia" w:eastAsia="Times New Roman" w:hAnsi="Georgia" w:cs="Times New Roman"/>
          <w:spacing w:val="-1"/>
          <w:szCs w:val="32"/>
        </w:rPr>
      </w:pPr>
      <w:r w:rsidRPr="00A46E73">
        <w:rPr>
          <w:rFonts w:ascii="Georgia" w:eastAsia="Times New Roman" w:hAnsi="Georgia" w:cs="Times New Roman"/>
          <w:spacing w:val="-1"/>
          <w:szCs w:val="32"/>
        </w:rPr>
        <w:t>In an ideal world, we wouldn’t use lifecycle methods. All our rendering issues would be controlled via state and props.</w:t>
      </w:r>
    </w:p>
    <w:p w14:paraId="04C8D61A" w14:textId="77777777" w:rsidR="00A46E73" w:rsidRPr="00A46E73" w:rsidRDefault="00A46E73" w:rsidP="00A46E73">
      <w:pPr>
        <w:shd w:val="clear" w:color="auto" w:fill="FFFFFF"/>
        <w:spacing w:before="435"/>
        <w:rPr>
          <w:rFonts w:ascii="Georgia" w:eastAsia="Times New Roman" w:hAnsi="Georgia" w:cs="Times New Roman"/>
          <w:spacing w:val="-1"/>
          <w:szCs w:val="32"/>
        </w:rPr>
      </w:pPr>
      <w:r w:rsidRPr="00A46E73">
        <w:rPr>
          <w:rFonts w:ascii="Georgia" w:eastAsia="Times New Roman" w:hAnsi="Georgia" w:cs="Times New Roman"/>
          <w:spacing w:val="-1"/>
          <w:szCs w:val="32"/>
        </w:rPr>
        <w:t>But it’s not an ideal world, and sometimes you need to exact a little more control over how and when your component is updating.</w:t>
      </w:r>
    </w:p>
    <w:p w14:paraId="27CA4FCF" w14:textId="77777777" w:rsidR="00A46E73" w:rsidRPr="00A46E73" w:rsidRDefault="00A46E73" w:rsidP="00A46E73">
      <w:pPr>
        <w:shd w:val="clear" w:color="auto" w:fill="FFFFFF"/>
        <w:spacing w:before="435"/>
        <w:rPr>
          <w:rFonts w:ascii="Georgia" w:eastAsia="Times New Roman" w:hAnsi="Georgia" w:cs="Times New Roman"/>
          <w:spacing w:val="-1"/>
          <w:szCs w:val="32"/>
        </w:rPr>
      </w:pPr>
      <w:r w:rsidRPr="00A46E73">
        <w:rPr>
          <w:rFonts w:ascii="Georgia" w:eastAsia="Times New Roman" w:hAnsi="Georgia" w:cs="Times New Roman"/>
          <w:spacing w:val="-1"/>
          <w:szCs w:val="32"/>
        </w:rPr>
        <w:t>Use these methods sparingly, and use them with care. I hope this article has been helpful in illuminating when and how to use lifecycle methods.</w:t>
      </w:r>
    </w:p>
    <w:p w14:paraId="176470B0" w14:textId="77777777" w:rsidR="00A46E73" w:rsidRPr="00A46E73" w:rsidRDefault="00A46E73" w:rsidP="00A46E73">
      <w:pPr>
        <w:shd w:val="clear" w:color="auto" w:fill="FFFFFF"/>
        <w:spacing w:before="435"/>
        <w:rPr>
          <w:rFonts w:ascii="Georgia" w:eastAsia="Times New Roman" w:hAnsi="Georgia" w:cs="Times New Roman"/>
          <w:spacing w:val="-1"/>
          <w:szCs w:val="32"/>
        </w:rPr>
      </w:pPr>
      <w:r w:rsidRPr="00A46E73">
        <w:rPr>
          <w:rFonts w:ascii="Georgia" w:eastAsia="Times New Roman" w:hAnsi="Georgia" w:cs="Times New Roman"/>
          <w:spacing w:val="-1"/>
          <w:szCs w:val="32"/>
        </w:rPr>
        <w:t>If this was any help to you, please recommend it to others by hitting the heart below, and follow me on </w:t>
      </w:r>
      <w:hyperlink r:id="rId22" w:tgtFrame="_blank" w:history="1">
        <w:r w:rsidRPr="00761AA5">
          <w:rPr>
            <w:rFonts w:ascii="Georgia" w:eastAsia="Times New Roman" w:hAnsi="Georgia" w:cs="Times New Roman"/>
            <w:color w:val="0000FF"/>
            <w:spacing w:val="-1"/>
            <w:szCs w:val="32"/>
            <w:u w:val="single"/>
          </w:rPr>
          <w:t>Medium</w:t>
        </w:r>
      </w:hyperlink>
      <w:r w:rsidRPr="00A46E73">
        <w:rPr>
          <w:rFonts w:ascii="Georgia" w:eastAsia="Times New Roman" w:hAnsi="Georgia" w:cs="Times New Roman"/>
          <w:spacing w:val="-1"/>
          <w:szCs w:val="32"/>
        </w:rPr>
        <w:t> and </w:t>
      </w:r>
      <w:hyperlink r:id="rId23" w:tgtFrame="_blank" w:history="1">
        <w:r w:rsidRPr="00761AA5">
          <w:rPr>
            <w:rFonts w:ascii="Georgia" w:eastAsia="Times New Roman" w:hAnsi="Georgia" w:cs="Times New Roman"/>
            <w:color w:val="0000FF"/>
            <w:spacing w:val="-1"/>
            <w:szCs w:val="32"/>
            <w:u w:val="single"/>
          </w:rPr>
          <w:t>Twitter</w:t>
        </w:r>
      </w:hyperlink>
      <w:r w:rsidRPr="00A46E73">
        <w:rPr>
          <w:rFonts w:ascii="Georgia" w:eastAsia="Times New Roman" w:hAnsi="Georgia" w:cs="Times New Roman"/>
          <w:spacing w:val="-1"/>
          <w:szCs w:val="32"/>
        </w:rPr>
        <w:t> for more React articles and tips.</w:t>
      </w:r>
    </w:p>
    <w:p w14:paraId="0343D8E2" w14:textId="77777777" w:rsidR="00A46E73" w:rsidRPr="00A46E73" w:rsidRDefault="00A46E73" w:rsidP="00A46E73">
      <w:pPr>
        <w:shd w:val="clear" w:color="auto" w:fill="FFFFFF"/>
        <w:spacing w:before="435"/>
        <w:rPr>
          <w:rFonts w:ascii="Georgia" w:eastAsia="Times New Roman" w:hAnsi="Georgia" w:cs="Times New Roman"/>
          <w:spacing w:val="-1"/>
          <w:szCs w:val="32"/>
        </w:rPr>
      </w:pPr>
      <w:r w:rsidRPr="00A46E73">
        <w:rPr>
          <w:rFonts w:ascii="Georgia" w:eastAsia="Times New Roman" w:hAnsi="Georgia" w:cs="Times New Roman"/>
          <w:spacing w:val="-1"/>
          <w:szCs w:val="32"/>
        </w:rPr>
        <w:t>And, as always, let me know in the comments if you agree/disagree with this approach!</w:t>
      </w:r>
    </w:p>
    <w:p w14:paraId="7E2A0C89" w14:textId="5CE41620" w:rsidR="00A9204E" w:rsidRDefault="00A46E73" w:rsidP="00A46E73">
      <w:r w:rsidRPr="00A46E73">
        <w:rPr>
          <w:rFonts w:ascii="Times New Roman" w:eastAsia="Times New Roman" w:hAnsi="Times New Roman" w:cs="Times New Roman"/>
          <w:sz w:val="24"/>
          <w:szCs w:val="24"/>
        </w:rPr>
        <w:br/>
      </w:r>
    </w:p>
    <w:sectPr w:rsidR="00A9204E">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7ED504" w14:textId="77777777" w:rsidR="00EB3BD9" w:rsidRDefault="00EB3BD9" w:rsidP="00EB3BD9">
      <w:r>
        <w:separator/>
      </w:r>
    </w:p>
  </w:endnote>
  <w:endnote w:type="continuationSeparator" w:id="0">
    <w:p w14:paraId="68598BA9" w14:textId="77777777" w:rsidR="00EB3BD9" w:rsidRDefault="00EB3BD9" w:rsidP="00EB3B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5222435"/>
      <w:docPartObj>
        <w:docPartGallery w:val="Page Numbers (Bottom of Page)"/>
        <w:docPartUnique/>
      </w:docPartObj>
    </w:sdtPr>
    <w:sdtEndPr>
      <w:rPr>
        <w:noProof/>
      </w:rPr>
    </w:sdtEndPr>
    <w:sdtContent>
      <w:p w14:paraId="4AF56E95" w14:textId="711F68BC" w:rsidR="00EB3BD9" w:rsidRDefault="00EB3BD9">
        <w:pPr>
          <w:pStyle w:val="Footer"/>
        </w:pPr>
        <w:r>
          <w:fldChar w:fldCharType="begin"/>
        </w:r>
        <w:r>
          <w:instrText xml:space="preserve"> PAGE   \* MERGEFORMAT </w:instrText>
        </w:r>
        <w:r>
          <w:fldChar w:fldCharType="separate"/>
        </w:r>
        <w:r w:rsidR="00EE28E9">
          <w:rPr>
            <w:noProof/>
          </w:rPr>
          <w:t>2</w:t>
        </w:r>
        <w:r>
          <w:rPr>
            <w:noProof/>
          </w:rPr>
          <w:fldChar w:fldCharType="end"/>
        </w:r>
      </w:p>
    </w:sdtContent>
  </w:sdt>
  <w:p w14:paraId="35331430" w14:textId="77777777" w:rsidR="00EB3BD9" w:rsidRDefault="00EB3B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89E19A" w14:textId="77777777" w:rsidR="00EB3BD9" w:rsidRDefault="00EB3BD9" w:rsidP="00EB3BD9">
      <w:r>
        <w:separator/>
      </w:r>
    </w:p>
  </w:footnote>
  <w:footnote w:type="continuationSeparator" w:id="0">
    <w:p w14:paraId="61AA98D8" w14:textId="77777777" w:rsidR="00EB3BD9" w:rsidRDefault="00EB3BD9" w:rsidP="00EB3B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464DA5" w14:textId="338E948B" w:rsidR="00761AA5" w:rsidRPr="00761AA5" w:rsidRDefault="00761AA5">
    <w:pPr>
      <w:pStyle w:val="Header"/>
      <w:rPr>
        <w:sz w:val="28"/>
        <w:szCs w:val="28"/>
      </w:rPr>
    </w:pPr>
    <w:r w:rsidRPr="00A46E73">
      <w:rPr>
        <w:rFonts w:ascii="Lucida Sans Unicode" w:eastAsia="Times New Roman" w:hAnsi="Lucida Sans Unicode" w:cs="Lucida Sans Unicode"/>
        <w:b/>
        <w:bCs/>
        <w:spacing w:val="-4"/>
        <w:kern w:val="36"/>
        <w:sz w:val="28"/>
        <w:szCs w:val="28"/>
      </w:rPr>
      <w:t>React Lifecycle Methods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1AB4697"/>
    <w:multiLevelType w:val="multilevel"/>
    <w:tmpl w:val="C1381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7F1F203E"/>
    <w:multiLevelType w:val="multilevel"/>
    <w:tmpl w:val="5D0E4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12"/>
  </w:num>
  <w:num w:numId="3">
    <w:abstractNumId w:val="10"/>
  </w:num>
  <w:num w:numId="4">
    <w:abstractNumId w:val="22"/>
  </w:num>
  <w:num w:numId="5">
    <w:abstractNumId w:val="13"/>
  </w:num>
  <w:num w:numId="6">
    <w:abstractNumId w:val="17"/>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1"/>
  </w:num>
  <w:num w:numId="21">
    <w:abstractNumId w:val="18"/>
  </w:num>
  <w:num w:numId="22">
    <w:abstractNumId w:val="11"/>
  </w:num>
  <w:num w:numId="23">
    <w:abstractNumId w:val="23"/>
  </w:num>
  <w:num w:numId="24">
    <w:abstractNumId w:val="14"/>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E73"/>
    <w:rsid w:val="00645252"/>
    <w:rsid w:val="006D3D74"/>
    <w:rsid w:val="00761AA5"/>
    <w:rsid w:val="00A46E73"/>
    <w:rsid w:val="00A9204E"/>
    <w:rsid w:val="00EB3BD9"/>
    <w:rsid w:val="00EE2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16328C"/>
  <w15:chartTrackingRefBased/>
  <w15:docId w15:val="{35D07B19-B7B9-4FC9-B4E3-E8D909982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customStyle="1" w:styleId="graf">
    <w:name w:val="graf"/>
    <w:basedOn w:val="Normal"/>
    <w:rsid w:val="00A46E73"/>
    <w:pPr>
      <w:spacing w:before="100" w:beforeAutospacing="1" w:after="100" w:afterAutospacing="1"/>
    </w:pPr>
    <w:rPr>
      <w:rFonts w:ascii="Times New Roman" w:eastAsia="Times New Roman" w:hAnsi="Times New Roman" w:cs="Times New Roman"/>
      <w:sz w:val="24"/>
      <w:szCs w:val="24"/>
    </w:rPr>
  </w:style>
  <w:style w:type="character" w:customStyle="1" w:styleId="markup--quote">
    <w:name w:val="markup--quote"/>
    <w:basedOn w:val="DefaultParagraphFont"/>
    <w:rsid w:val="00A46E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7336571">
      <w:bodyDiv w:val="1"/>
      <w:marLeft w:val="0"/>
      <w:marRight w:val="0"/>
      <w:marTop w:val="0"/>
      <w:marBottom w:val="0"/>
      <w:divBdr>
        <w:top w:val="none" w:sz="0" w:space="0" w:color="auto"/>
        <w:left w:val="none" w:sz="0" w:space="0" w:color="auto"/>
        <w:bottom w:val="none" w:sz="0" w:space="0" w:color="auto"/>
        <w:right w:val="none" w:sz="0" w:space="0" w:color="auto"/>
      </w:divBdr>
      <w:divsChild>
        <w:div w:id="22750507">
          <w:marLeft w:val="0"/>
          <w:marRight w:val="0"/>
          <w:marTop w:val="0"/>
          <w:marBottom w:val="0"/>
          <w:divBdr>
            <w:top w:val="none" w:sz="0" w:space="0" w:color="auto"/>
            <w:left w:val="none" w:sz="0" w:space="0" w:color="auto"/>
            <w:bottom w:val="none" w:sz="0" w:space="0" w:color="auto"/>
            <w:right w:val="none" w:sz="0" w:space="0" w:color="auto"/>
          </w:divBdr>
        </w:div>
        <w:div w:id="271859865">
          <w:marLeft w:val="0"/>
          <w:marRight w:val="0"/>
          <w:marTop w:val="0"/>
          <w:marBottom w:val="0"/>
          <w:divBdr>
            <w:top w:val="none" w:sz="0" w:space="0" w:color="auto"/>
            <w:left w:val="none" w:sz="0" w:space="0" w:color="auto"/>
            <w:bottom w:val="none" w:sz="0" w:space="0" w:color="auto"/>
            <w:right w:val="none" w:sz="0" w:space="0" w:color="auto"/>
          </w:divBdr>
          <w:divsChild>
            <w:div w:id="1074742814">
              <w:marLeft w:val="0"/>
              <w:marRight w:val="0"/>
              <w:marTop w:val="0"/>
              <w:marBottom w:val="0"/>
              <w:divBdr>
                <w:top w:val="none" w:sz="0" w:space="0" w:color="auto"/>
                <w:left w:val="none" w:sz="0" w:space="0" w:color="auto"/>
                <w:bottom w:val="none" w:sz="0" w:space="0" w:color="auto"/>
                <w:right w:val="none" w:sz="0" w:space="0" w:color="auto"/>
              </w:divBdr>
              <w:divsChild>
                <w:div w:id="6071845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391541887">
          <w:marLeft w:val="0"/>
          <w:marRight w:val="0"/>
          <w:marTop w:val="0"/>
          <w:marBottom w:val="0"/>
          <w:divBdr>
            <w:top w:val="none" w:sz="0" w:space="0" w:color="auto"/>
            <w:left w:val="none" w:sz="0" w:space="0" w:color="auto"/>
            <w:bottom w:val="none" w:sz="0" w:space="0" w:color="auto"/>
            <w:right w:val="none" w:sz="0" w:space="0" w:color="auto"/>
          </w:divBdr>
          <w:divsChild>
            <w:div w:id="205918113">
              <w:marLeft w:val="0"/>
              <w:marRight w:val="0"/>
              <w:marTop w:val="0"/>
              <w:marBottom w:val="0"/>
              <w:divBdr>
                <w:top w:val="none" w:sz="0" w:space="0" w:color="auto"/>
                <w:left w:val="none" w:sz="0" w:space="0" w:color="auto"/>
                <w:bottom w:val="none" w:sz="0" w:space="0" w:color="auto"/>
                <w:right w:val="none" w:sz="0" w:space="0" w:color="auto"/>
              </w:divBdr>
              <w:divsChild>
                <w:div w:id="1366753724">
                  <w:marLeft w:val="0"/>
                  <w:marRight w:val="0"/>
                  <w:marTop w:val="100"/>
                  <w:marBottom w:val="100"/>
                  <w:divBdr>
                    <w:top w:val="none" w:sz="0" w:space="0" w:color="auto"/>
                    <w:left w:val="none" w:sz="0" w:space="0" w:color="auto"/>
                    <w:bottom w:val="none" w:sz="0" w:space="0" w:color="auto"/>
                    <w:right w:val="none" w:sz="0" w:space="0" w:color="auto"/>
                  </w:divBdr>
                </w:div>
              </w:divsChild>
            </w:div>
            <w:div w:id="346760085">
              <w:blockQuote w:val="1"/>
              <w:marLeft w:val="-345"/>
              <w:marRight w:val="0"/>
              <w:marTop w:val="435"/>
              <w:marBottom w:val="0"/>
              <w:divBdr>
                <w:top w:val="none" w:sz="0" w:space="0" w:color="auto"/>
                <w:left w:val="none" w:sz="0" w:space="0" w:color="auto"/>
                <w:bottom w:val="none" w:sz="0" w:space="0" w:color="auto"/>
                <w:right w:val="none" w:sz="0" w:space="0" w:color="auto"/>
              </w:divBdr>
            </w:div>
            <w:div w:id="1746491134">
              <w:marLeft w:val="0"/>
              <w:marRight w:val="0"/>
              <w:marTop w:val="0"/>
              <w:marBottom w:val="0"/>
              <w:divBdr>
                <w:top w:val="none" w:sz="0" w:space="0" w:color="auto"/>
                <w:left w:val="none" w:sz="0" w:space="0" w:color="auto"/>
                <w:bottom w:val="none" w:sz="0" w:space="0" w:color="auto"/>
                <w:right w:val="none" w:sz="0" w:space="0" w:color="auto"/>
              </w:divBdr>
              <w:divsChild>
                <w:div w:id="810178102">
                  <w:marLeft w:val="0"/>
                  <w:marRight w:val="0"/>
                  <w:marTop w:val="100"/>
                  <w:marBottom w:val="100"/>
                  <w:divBdr>
                    <w:top w:val="none" w:sz="0" w:space="0" w:color="auto"/>
                    <w:left w:val="none" w:sz="0" w:space="0" w:color="auto"/>
                    <w:bottom w:val="none" w:sz="0" w:space="0" w:color="auto"/>
                    <w:right w:val="none" w:sz="0" w:space="0" w:color="auto"/>
                  </w:divBdr>
                </w:div>
              </w:divsChild>
            </w:div>
            <w:div w:id="340935418">
              <w:marLeft w:val="0"/>
              <w:marRight w:val="0"/>
              <w:marTop w:val="0"/>
              <w:marBottom w:val="0"/>
              <w:divBdr>
                <w:top w:val="none" w:sz="0" w:space="0" w:color="auto"/>
                <w:left w:val="none" w:sz="0" w:space="0" w:color="auto"/>
                <w:bottom w:val="none" w:sz="0" w:space="0" w:color="auto"/>
                <w:right w:val="none" w:sz="0" w:space="0" w:color="auto"/>
              </w:divBdr>
              <w:divsChild>
                <w:div w:id="1942255658">
                  <w:marLeft w:val="0"/>
                  <w:marRight w:val="0"/>
                  <w:marTop w:val="100"/>
                  <w:marBottom w:val="100"/>
                  <w:divBdr>
                    <w:top w:val="none" w:sz="0" w:space="0" w:color="auto"/>
                    <w:left w:val="none" w:sz="0" w:space="0" w:color="auto"/>
                    <w:bottom w:val="none" w:sz="0" w:space="0" w:color="auto"/>
                    <w:right w:val="none" w:sz="0" w:space="0" w:color="auto"/>
                  </w:divBdr>
                </w:div>
              </w:divsChild>
            </w:div>
            <w:div w:id="619072921">
              <w:marLeft w:val="0"/>
              <w:marRight w:val="0"/>
              <w:marTop w:val="0"/>
              <w:marBottom w:val="0"/>
              <w:divBdr>
                <w:top w:val="none" w:sz="0" w:space="0" w:color="auto"/>
                <w:left w:val="none" w:sz="0" w:space="0" w:color="auto"/>
                <w:bottom w:val="none" w:sz="0" w:space="0" w:color="auto"/>
                <w:right w:val="none" w:sz="0" w:space="0" w:color="auto"/>
              </w:divBdr>
              <w:divsChild>
                <w:div w:id="169302016">
                  <w:marLeft w:val="0"/>
                  <w:marRight w:val="0"/>
                  <w:marTop w:val="100"/>
                  <w:marBottom w:val="100"/>
                  <w:divBdr>
                    <w:top w:val="none" w:sz="0" w:space="0" w:color="auto"/>
                    <w:left w:val="none" w:sz="0" w:space="0" w:color="auto"/>
                    <w:bottom w:val="none" w:sz="0" w:space="0" w:color="auto"/>
                    <w:right w:val="none" w:sz="0" w:space="0" w:color="auto"/>
                  </w:divBdr>
                </w:div>
              </w:divsChild>
            </w:div>
            <w:div w:id="1899053662">
              <w:marLeft w:val="0"/>
              <w:marRight w:val="0"/>
              <w:marTop w:val="0"/>
              <w:marBottom w:val="0"/>
              <w:divBdr>
                <w:top w:val="none" w:sz="0" w:space="0" w:color="auto"/>
                <w:left w:val="none" w:sz="0" w:space="0" w:color="auto"/>
                <w:bottom w:val="none" w:sz="0" w:space="0" w:color="auto"/>
                <w:right w:val="none" w:sz="0" w:space="0" w:color="auto"/>
              </w:divBdr>
              <w:divsChild>
                <w:div w:id="130951507">
                  <w:marLeft w:val="0"/>
                  <w:marRight w:val="0"/>
                  <w:marTop w:val="100"/>
                  <w:marBottom w:val="100"/>
                  <w:divBdr>
                    <w:top w:val="none" w:sz="0" w:space="0" w:color="auto"/>
                    <w:left w:val="none" w:sz="0" w:space="0" w:color="auto"/>
                    <w:bottom w:val="none" w:sz="0" w:space="0" w:color="auto"/>
                    <w:right w:val="none" w:sz="0" w:space="0" w:color="auto"/>
                  </w:divBdr>
                </w:div>
              </w:divsChild>
            </w:div>
            <w:div w:id="607930077">
              <w:marLeft w:val="0"/>
              <w:marRight w:val="0"/>
              <w:marTop w:val="645"/>
              <w:marBottom w:val="0"/>
              <w:divBdr>
                <w:top w:val="none" w:sz="0" w:space="0" w:color="auto"/>
                <w:left w:val="none" w:sz="0" w:space="0" w:color="auto"/>
                <w:bottom w:val="none" w:sz="0" w:space="0" w:color="auto"/>
                <w:right w:val="none" w:sz="0" w:space="0" w:color="auto"/>
              </w:divBdr>
            </w:div>
            <w:div w:id="257644407">
              <w:marLeft w:val="0"/>
              <w:marRight w:val="0"/>
              <w:marTop w:val="0"/>
              <w:marBottom w:val="0"/>
              <w:divBdr>
                <w:top w:val="none" w:sz="0" w:space="0" w:color="auto"/>
                <w:left w:val="none" w:sz="0" w:space="0" w:color="auto"/>
                <w:bottom w:val="none" w:sz="0" w:space="0" w:color="auto"/>
                <w:right w:val="none" w:sz="0" w:space="0" w:color="auto"/>
              </w:divBdr>
              <w:divsChild>
                <w:div w:id="912202070">
                  <w:marLeft w:val="0"/>
                  <w:marRight w:val="0"/>
                  <w:marTop w:val="100"/>
                  <w:marBottom w:val="100"/>
                  <w:divBdr>
                    <w:top w:val="none" w:sz="0" w:space="0" w:color="auto"/>
                    <w:left w:val="none" w:sz="0" w:space="0" w:color="auto"/>
                    <w:bottom w:val="none" w:sz="0" w:space="0" w:color="auto"/>
                    <w:right w:val="none" w:sz="0" w:space="0" w:color="auto"/>
                  </w:divBdr>
                </w:div>
              </w:divsChild>
            </w:div>
            <w:div w:id="2125028514">
              <w:marLeft w:val="0"/>
              <w:marRight w:val="0"/>
              <w:marTop w:val="0"/>
              <w:marBottom w:val="0"/>
              <w:divBdr>
                <w:top w:val="none" w:sz="0" w:space="0" w:color="auto"/>
                <w:left w:val="none" w:sz="0" w:space="0" w:color="auto"/>
                <w:bottom w:val="none" w:sz="0" w:space="0" w:color="auto"/>
                <w:right w:val="none" w:sz="0" w:space="0" w:color="auto"/>
              </w:divBdr>
              <w:divsChild>
                <w:div w:id="213752289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tylermcginnis.com/react-interview-questions/"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webSettings" Target="webSettings.xml"/><Relationship Id="rId12" Type="http://schemas.openxmlformats.org/officeDocument/2006/relationships/hyperlink" Target="https://twitter.com/tylermcginnis33" TargetMode="External"/><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hyperlink" Target="https://twitter.com/scottdomes" TargetMode="External"/><Relationship Id="rId10" Type="http://schemas.openxmlformats.org/officeDocument/2006/relationships/image" Target="media/image1.png"/><Relationship Id="rId19" Type="http://schemas.openxmlformats.org/officeDocument/2006/relationships/hyperlink" Target="https://engineering.musefind.com/how-to-benchmark-react-components-the-quick-and-dirty-guide-f595baf1014c"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masonry.desandro.com/" TargetMode="External"/><Relationship Id="rId22" Type="http://schemas.openxmlformats.org/officeDocument/2006/relationships/hyperlink" Target="https://medium.com/@scottdomes"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2rd\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68</TotalTime>
  <Pages>8</Pages>
  <Words>1357</Words>
  <Characters>7741</Characters>
  <Application>Microsoft Office Word</Application>
  <DocSecurity>0</DocSecurity>
  <Lines>64</Lines>
  <Paragraphs>18</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React Lifecycle Methods- how and when to use them</vt:lpstr>
      <vt:lpstr>        componentWillMount</vt:lpstr>
      <vt:lpstr>        componentDidMount</vt:lpstr>
      <vt:lpstr>        componentWillReceiveProps</vt:lpstr>
      <vt:lpstr>        shouldComponentUpdate</vt:lpstr>
      <vt:lpstr>        componentWillUpdate</vt:lpstr>
      <vt:lpstr>        componentDidUpdate</vt:lpstr>
      <vt:lpstr>        componentWillUnmount</vt:lpstr>
      <vt:lpstr>        Conclusion</vt:lpstr>
    </vt:vector>
  </TitlesOfParts>
  <Company/>
  <LinksUpToDate>false</LinksUpToDate>
  <CharactersWithSpaces>9080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Daniel</dc:creator>
  <cp:keywords/>
  <dc:description/>
  <cp:lastModifiedBy>David Daniel</cp:lastModifiedBy>
  <cp:revision>1</cp:revision>
  <dcterms:created xsi:type="dcterms:W3CDTF">2018-02-09T19:19:00Z</dcterms:created>
  <dcterms:modified xsi:type="dcterms:W3CDTF">2018-02-09T20:27:00Z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